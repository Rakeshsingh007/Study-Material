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91A8E" w14:textId="77777777" w:rsidR="00D67D4B" w:rsidRDefault="00D67D4B" w:rsidP="00D67D4B">
      <w:pPr>
        <w:spacing w:before="69"/>
        <w:ind w:firstLine="360"/>
        <w:rPr>
          <w:rFonts w:ascii="Arial" w:eastAsia="Arial" w:hAnsi="Arial" w:cs="Arial"/>
          <w:b/>
          <w:sz w:val="28"/>
          <w:szCs w:val="28"/>
        </w:rPr>
      </w:pPr>
    </w:p>
    <w:p w14:paraId="57D2C043" w14:textId="5A9D7C5E" w:rsidR="008A6764" w:rsidRDefault="001D2B26" w:rsidP="00D67D4B">
      <w:pPr>
        <w:spacing w:before="69"/>
        <w:ind w:firstLine="360"/>
        <w:rPr>
          <w:rFonts w:ascii="Arial" w:eastAsia="Arial" w:hAnsi="Arial" w:cs="Arial"/>
          <w:sz w:val="28"/>
          <w:szCs w:val="28"/>
        </w:rPr>
      </w:pPr>
      <w:r>
        <w:rPr>
          <w:rFonts w:ascii="Arial" w:eastAsia="Arial" w:hAnsi="Arial" w:cs="Arial"/>
          <w:b/>
          <w:sz w:val="28"/>
          <w:szCs w:val="28"/>
        </w:rPr>
        <w:t>Rakesh Singh</w:t>
      </w:r>
    </w:p>
    <w:p w14:paraId="4B26AEAB" w14:textId="77777777" w:rsidR="008A6764" w:rsidRPr="00773372" w:rsidRDefault="001D2B26" w:rsidP="00773372">
      <w:pPr>
        <w:spacing w:before="23"/>
        <w:ind w:left="360"/>
        <w:rPr>
          <w:rFonts w:ascii="Arial" w:eastAsia="Arial" w:hAnsi="Arial" w:cs="Arial"/>
          <w:sz w:val="28"/>
          <w:szCs w:val="28"/>
        </w:rPr>
      </w:pPr>
      <w:r>
        <w:rPr>
          <w:rFonts w:ascii="Arial" w:eastAsia="Arial" w:hAnsi="Arial" w:cs="Arial"/>
          <w:b/>
          <w:sz w:val="28"/>
          <w:szCs w:val="28"/>
        </w:rPr>
        <w:t xml:space="preserve">Software Engineer, </w:t>
      </w:r>
      <w:r w:rsidR="00D127B2" w:rsidRPr="00D127B2">
        <w:rPr>
          <w:rFonts w:ascii="Arial" w:eastAsia="Arial" w:hAnsi="Arial" w:cs="Arial"/>
          <w:b/>
          <w:sz w:val="28"/>
          <w:szCs w:val="28"/>
        </w:rPr>
        <w:t>Userfacet UXDesign and FutureLab LLP</w:t>
      </w:r>
    </w:p>
    <w:p w14:paraId="2607B847" w14:textId="77777777" w:rsidR="008A6764" w:rsidRDefault="008A6764">
      <w:pPr>
        <w:spacing w:line="200" w:lineRule="exact"/>
      </w:pPr>
    </w:p>
    <w:p w14:paraId="113553B0" w14:textId="09D040B1" w:rsidR="008A6764" w:rsidRDefault="001D2B26" w:rsidP="00493EFD">
      <w:pPr>
        <w:ind w:left="360"/>
        <w:rPr>
          <w:rFonts w:ascii="Calibri" w:eastAsia="Calibri" w:hAnsi="Calibri" w:cs="Calibri"/>
          <w:sz w:val="22"/>
          <w:szCs w:val="22"/>
        </w:rPr>
      </w:pPr>
      <w:r>
        <w:rPr>
          <w:rFonts w:ascii="Arial" w:eastAsia="Arial" w:hAnsi="Arial" w:cs="Arial"/>
          <w:b/>
          <w:sz w:val="22"/>
          <w:szCs w:val="22"/>
        </w:rPr>
        <w:t xml:space="preserve">Email ID: </w:t>
      </w:r>
      <w:hyperlink r:id="rId7">
        <w:r>
          <w:rPr>
            <w:rFonts w:ascii="Calibri" w:eastAsia="Calibri" w:hAnsi="Calibri" w:cs="Calibri"/>
            <w:color w:val="0462C1"/>
            <w:sz w:val="22"/>
            <w:szCs w:val="22"/>
            <w:u w:val="single" w:color="0462C1"/>
          </w:rPr>
          <w:t>rakesh.s.shankala@gmail.com</w:t>
        </w:r>
      </w:hyperlink>
      <w:r w:rsidR="00493EFD">
        <w:rPr>
          <w:rFonts w:ascii="Calibri" w:eastAsia="Calibri" w:hAnsi="Calibri" w:cs="Calibri"/>
          <w:sz w:val="22"/>
          <w:szCs w:val="22"/>
        </w:rPr>
        <w:t xml:space="preserve">                                                  </w:t>
      </w:r>
      <w:r>
        <w:rPr>
          <w:rFonts w:ascii="Arial" w:eastAsia="Arial" w:hAnsi="Arial" w:cs="Arial"/>
          <w:b/>
          <w:sz w:val="22"/>
          <w:szCs w:val="22"/>
        </w:rPr>
        <w:t xml:space="preserve">LinkedIn: </w:t>
      </w:r>
      <w:hyperlink r:id="rId8">
        <w:r>
          <w:rPr>
            <w:rFonts w:ascii="Calibri" w:eastAsia="Calibri" w:hAnsi="Calibri" w:cs="Calibri"/>
            <w:color w:val="0462C1"/>
            <w:sz w:val="22"/>
            <w:szCs w:val="22"/>
            <w:u w:val="single" w:color="0462C1"/>
          </w:rPr>
          <w:t>www.linkedin.com/in/rakeshsingh007/</w:t>
        </w:r>
      </w:hyperlink>
    </w:p>
    <w:p w14:paraId="45D83CE3" w14:textId="77777777" w:rsidR="008A6764" w:rsidRPr="006F16B0" w:rsidRDefault="001E7800" w:rsidP="006F16B0">
      <w:pPr>
        <w:spacing w:before="53"/>
        <w:ind w:left="360"/>
        <w:rPr>
          <w:rFonts w:ascii="Calibri" w:eastAsia="Calibri" w:hAnsi="Calibri" w:cs="Calibri"/>
          <w:sz w:val="22"/>
          <w:szCs w:val="22"/>
        </w:rPr>
      </w:pPr>
      <w:r>
        <w:pict w14:anchorId="7C8D0814">
          <v:group id="_x0000_s1044" style="position:absolute;left:0;text-align:left;margin-left:36pt;margin-top:30.85pt;width:533.1pt;height:0;z-index:-251658240;mso-position-horizontal-relative:page" coordorigin="720,617" coordsize="10662,0">
            <v:shape id="_x0000_s1045" style="position:absolute;left:720;top:617;width:10662;height:0" coordorigin="720,617" coordsize="10662,0" path="m720,617r10662,e" filled="f" strokeweight="3.65pt">
              <v:path arrowok="t"/>
            </v:shape>
            <w10:wrap anchorx="page"/>
          </v:group>
        </w:pict>
      </w:r>
      <w:r w:rsidR="001D2B26">
        <w:rPr>
          <w:rFonts w:ascii="Arial" w:eastAsia="Arial" w:hAnsi="Arial" w:cs="Arial"/>
          <w:b/>
          <w:sz w:val="22"/>
          <w:szCs w:val="22"/>
        </w:rPr>
        <w:t xml:space="preserve">GitHub: </w:t>
      </w:r>
      <w:hyperlink r:id="rId9">
        <w:r w:rsidR="001D2B26">
          <w:rPr>
            <w:rFonts w:ascii="Calibri" w:eastAsia="Calibri" w:hAnsi="Calibri" w:cs="Calibri"/>
            <w:color w:val="0462C1"/>
            <w:sz w:val="22"/>
            <w:szCs w:val="22"/>
            <w:u w:val="single" w:color="0462C1"/>
          </w:rPr>
          <w:t>https://github.com/Rakeshsingh007/</w:t>
        </w:r>
      </w:hyperlink>
      <w:r w:rsidR="001D2B26">
        <w:rPr>
          <w:rFonts w:ascii="Calibri" w:eastAsia="Calibri" w:hAnsi="Calibri" w:cs="Calibri"/>
          <w:color w:val="0462C1"/>
          <w:sz w:val="22"/>
          <w:szCs w:val="22"/>
        </w:rPr>
        <w:t xml:space="preserve">                                                                     </w:t>
      </w:r>
      <w:r w:rsidR="00493EFD">
        <w:rPr>
          <w:rFonts w:ascii="Calibri" w:eastAsia="Calibri" w:hAnsi="Calibri" w:cs="Calibri"/>
          <w:color w:val="0462C1"/>
          <w:sz w:val="22"/>
          <w:szCs w:val="22"/>
        </w:rPr>
        <w:t xml:space="preserve">     </w:t>
      </w:r>
      <w:r w:rsidR="001D2B26">
        <w:rPr>
          <w:rFonts w:ascii="Arial" w:eastAsia="Arial" w:hAnsi="Arial" w:cs="Arial"/>
          <w:b/>
          <w:color w:val="000000"/>
          <w:sz w:val="22"/>
          <w:szCs w:val="22"/>
        </w:rPr>
        <w:t xml:space="preserve">Contact No: </w:t>
      </w:r>
      <w:r w:rsidR="001D2B26">
        <w:rPr>
          <w:rFonts w:ascii="Calibri" w:eastAsia="Calibri" w:hAnsi="Calibri" w:cs="Calibri"/>
          <w:color w:val="000000"/>
          <w:sz w:val="22"/>
          <w:szCs w:val="22"/>
        </w:rPr>
        <w:t>+91-7737611880</w:t>
      </w:r>
    </w:p>
    <w:p w14:paraId="13A4A1EA" w14:textId="77777777" w:rsidR="008A6764" w:rsidRDefault="008A6764">
      <w:pPr>
        <w:spacing w:line="200" w:lineRule="exact"/>
      </w:pPr>
    </w:p>
    <w:p w14:paraId="2DE4527E" w14:textId="1BCD0FB7" w:rsidR="00D527B6" w:rsidRDefault="00D527B6" w:rsidP="00AC096C">
      <w:pPr>
        <w:spacing w:before="25"/>
        <w:ind w:firstLine="360"/>
        <w:rPr>
          <w:rFonts w:ascii="Arial" w:eastAsia="Arial" w:hAnsi="Arial" w:cs="Arial"/>
          <w:b/>
          <w:sz w:val="28"/>
          <w:szCs w:val="28"/>
        </w:rPr>
      </w:pPr>
    </w:p>
    <w:p w14:paraId="6D368298" w14:textId="5F3CED1D" w:rsidR="001A7996" w:rsidRDefault="001D2B26" w:rsidP="00AC096C">
      <w:pPr>
        <w:spacing w:before="25"/>
        <w:ind w:firstLine="360"/>
        <w:rPr>
          <w:rFonts w:ascii="Arial" w:eastAsia="Arial" w:hAnsi="Arial" w:cs="Arial"/>
          <w:b/>
          <w:sz w:val="28"/>
          <w:szCs w:val="28"/>
        </w:rPr>
      </w:pPr>
      <w:r w:rsidRPr="00AC096C">
        <w:rPr>
          <w:rFonts w:ascii="Arial" w:eastAsia="Arial" w:hAnsi="Arial" w:cs="Arial"/>
          <w:b/>
          <w:sz w:val="28"/>
          <w:szCs w:val="28"/>
        </w:rPr>
        <w:t xml:space="preserve">Professional </w:t>
      </w:r>
      <w:r w:rsidR="007934B9" w:rsidRPr="00AC096C">
        <w:rPr>
          <w:rFonts w:ascii="Arial" w:eastAsia="Arial" w:hAnsi="Arial" w:cs="Arial"/>
          <w:b/>
          <w:sz w:val="28"/>
          <w:szCs w:val="28"/>
        </w:rPr>
        <w:t>Summary</w:t>
      </w:r>
      <w:r w:rsidR="001A7996">
        <w:rPr>
          <w:rFonts w:ascii="Arial" w:eastAsia="Arial" w:hAnsi="Arial" w:cs="Arial"/>
          <w:b/>
          <w:sz w:val="28"/>
          <w:szCs w:val="28"/>
        </w:rPr>
        <w:t xml:space="preserve"> </w:t>
      </w:r>
    </w:p>
    <w:p w14:paraId="50ABD8E0" w14:textId="7D479B15" w:rsidR="001A7996" w:rsidRPr="0042505F" w:rsidRDefault="001A7996" w:rsidP="001A7996">
      <w:pPr>
        <w:spacing w:line="235" w:lineRule="auto"/>
        <w:ind w:left="720" w:right="163"/>
        <w:rPr>
          <w:rFonts w:ascii="Calibri" w:eastAsia="Calibri" w:hAnsi="Calibri" w:cs="Calibri"/>
          <w:sz w:val="22"/>
          <w:szCs w:val="22"/>
        </w:rPr>
      </w:pPr>
      <w:r w:rsidRPr="0042505F">
        <w:rPr>
          <w:rFonts w:ascii="Calibri" w:eastAsia="Calibri" w:hAnsi="Calibri" w:cs="Calibri"/>
          <w:sz w:val="22"/>
          <w:szCs w:val="22"/>
        </w:rPr>
        <w:t xml:space="preserve">Experienced Python backend developer committed to maintaining cutting edge technical skills and UpToDate industry knowledge. Has </w:t>
      </w:r>
      <w:r w:rsidR="002B09AB">
        <w:rPr>
          <w:rFonts w:ascii="Calibri" w:eastAsia="Calibri" w:hAnsi="Calibri" w:cs="Calibri"/>
          <w:sz w:val="22"/>
          <w:szCs w:val="22"/>
        </w:rPr>
        <w:t>3.5</w:t>
      </w:r>
      <w:r w:rsidRPr="0042505F">
        <w:rPr>
          <w:rFonts w:ascii="Calibri" w:eastAsia="Calibri" w:hAnsi="Calibri" w:cs="Calibri"/>
          <w:sz w:val="22"/>
          <w:szCs w:val="22"/>
        </w:rPr>
        <w:t xml:space="preserve"> years</w:t>
      </w:r>
      <w:r w:rsidR="002B09AB">
        <w:rPr>
          <w:rFonts w:ascii="Calibri" w:eastAsia="Calibri" w:hAnsi="Calibri" w:cs="Calibri"/>
          <w:sz w:val="22"/>
          <w:szCs w:val="22"/>
        </w:rPr>
        <w:t xml:space="preserve"> of experience</w:t>
      </w:r>
      <w:r w:rsidRPr="0042505F">
        <w:rPr>
          <w:rFonts w:ascii="Calibri" w:eastAsia="Calibri" w:hAnsi="Calibri" w:cs="Calibri"/>
          <w:sz w:val="22"/>
          <w:szCs w:val="22"/>
        </w:rPr>
        <w:t xml:space="preserve"> designing innovative applications and achieving high </w:t>
      </w:r>
      <w:r w:rsidR="002B09AB">
        <w:rPr>
          <w:rFonts w:ascii="Calibri" w:eastAsia="Calibri" w:hAnsi="Calibri" w:cs="Calibri"/>
          <w:sz w:val="22"/>
          <w:szCs w:val="22"/>
        </w:rPr>
        <w:t>quality.</w:t>
      </w:r>
      <w:r w:rsidRPr="0042505F">
        <w:rPr>
          <w:rFonts w:ascii="Calibri" w:eastAsia="Calibri" w:hAnsi="Calibri" w:cs="Calibri"/>
          <w:sz w:val="22"/>
          <w:szCs w:val="22"/>
        </w:rPr>
        <w:t xml:space="preserve"> </w:t>
      </w:r>
    </w:p>
    <w:p w14:paraId="352E78C5" w14:textId="1F3081A5" w:rsidR="001A7996" w:rsidRDefault="001A7996" w:rsidP="001A7996">
      <w:pPr>
        <w:spacing w:line="235" w:lineRule="auto"/>
        <w:ind w:right="163"/>
        <w:rPr>
          <w:rFonts w:ascii="Calibri" w:eastAsia="Calibri" w:hAnsi="Calibri" w:cs="Calibri"/>
        </w:rPr>
      </w:pPr>
    </w:p>
    <w:p w14:paraId="3B281F4F" w14:textId="34EC6775" w:rsidR="001A7996" w:rsidRDefault="001A7996" w:rsidP="00AC096C">
      <w:pPr>
        <w:spacing w:before="25"/>
        <w:ind w:firstLine="360"/>
        <w:rPr>
          <w:rFonts w:ascii="Arial" w:eastAsia="Arial" w:hAnsi="Arial" w:cs="Arial"/>
          <w:b/>
          <w:sz w:val="28"/>
          <w:szCs w:val="28"/>
        </w:rPr>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7C8D0814" wp14:editId="2F8DAC30">
                <wp:simplePos x="0" y="0"/>
                <wp:positionH relativeFrom="page">
                  <wp:posOffset>455295</wp:posOffset>
                </wp:positionH>
                <wp:positionV relativeFrom="paragraph">
                  <wp:posOffset>35560</wp:posOffset>
                </wp:positionV>
                <wp:extent cx="6770370" cy="319405"/>
                <wp:effectExtent l="0" t="19050" r="1143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0370" cy="319405"/>
                          <a:chOff x="720" y="617"/>
                          <a:chExt cx="10662" cy="0"/>
                        </a:xfrm>
                      </wpg:grpSpPr>
                      <wps:wsp>
                        <wps:cNvPr id="2" name="Freeform 23"/>
                        <wps:cNvSpPr>
                          <a:spLocks/>
                        </wps:cNvSpPr>
                        <wps:spPr bwMode="auto">
                          <a:xfrm>
                            <a:off x="720" y="617"/>
                            <a:ext cx="10662" cy="0"/>
                          </a:xfrm>
                          <a:custGeom>
                            <a:avLst/>
                            <a:gdLst>
                              <a:gd name="T0" fmla="+- 0 720 720"/>
                              <a:gd name="T1" fmla="*/ T0 w 10662"/>
                              <a:gd name="T2" fmla="+- 0 11382 720"/>
                              <a:gd name="T3" fmla="*/ T2 w 10662"/>
                            </a:gdLst>
                            <a:ahLst/>
                            <a:cxnLst>
                              <a:cxn ang="0">
                                <a:pos x="T1" y="0"/>
                              </a:cxn>
                              <a:cxn ang="0">
                                <a:pos x="T3" y="0"/>
                              </a:cxn>
                            </a:cxnLst>
                            <a:rect l="0" t="0" r="r" b="b"/>
                            <a:pathLst>
                              <a:path w="10662">
                                <a:moveTo>
                                  <a:pt x="0" y="0"/>
                                </a:moveTo>
                                <a:lnTo>
                                  <a:pt x="10662" y="0"/>
                                </a:lnTo>
                              </a:path>
                            </a:pathLst>
                          </a:custGeom>
                          <a:noFill/>
                          <a:ln w="46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4F922A" id="Group 1" o:spid="_x0000_s1026" style="position:absolute;margin-left:35.85pt;margin-top:2.8pt;width:533.1pt;height:25.15pt;z-index:-251651072;mso-position-horizontal-relative:page" coordorigin="720,617" coordsize="10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">
                <v:shape id="Freeform 23" o:spid="_x0000_s1027" style="position:absolute;left:720;top:617;width:10662;height:0;visibility:visible;mso-wrap-style:square;v-text-anchor:top" coordsize="10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" path="m,l10662,e" filled="f" strokeweight="3.65pt">
                  <v:path arrowok="t" o:connecttype="custom" o:connectlocs="0,0;10662,0" o:connectangles="0,0"/>
                </v:shape>
                <w10:wrap anchorx="page"/>
              </v:group>
            </w:pict>
          </mc:Fallback>
        </mc:AlternateContent>
      </w:r>
    </w:p>
    <w:p w14:paraId="2B3D865D" w14:textId="15533A33" w:rsidR="008A6764" w:rsidRPr="00AC096C" w:rsidRDefault="001A7996" w:rsidP="00AC096C">
      <w:pPr>
        <w:spacing w:before="25"/>
        <w:ind w:firstLine="360"/>
        <w:rPr>
          <w:rFonts w:ascii="Arial" w:eastAsia="Arial" w:hAnsi="Arial" w:cs="Arial"/>
          <w:sz w:val="28"/>
          <w:szCs w:val="28"/>
        </w:rPr>
      </w:pPr>
      <w:r w:rsidRPr="001A7996">
        <w:rPr>
          <w:rFonts w:ascii="Arial" w:eastAsia="Arial" w:hAnsi="Arial" w:cs="Arial"/>
          <w:b/>
          <w:sz w:val="28"/>
          <w:szCs w:val="28"/>
        </w:rPr>
        <w:t>Technical Capabilities</w:t>
      </w:r>
    </w:p>
    <w:p w14:paraId="72586869" w14:textId="77777777" w:rsidR="008A6764" w:rsidRDefault="008A6764">
      <w:pPr>
        <w:spacing w:line="200" w:lineRule="exact"/>
      </w:pPr>
    </w:p>
    <w:p w14:paraId="44AA810D" w14:textId="082CBD9C" w:rsidR="005B3798" w:rsidRPr="00A42729" w:rsidRDefault="002E5316" w:rsidP="00A42729">
      <w:pPr>
        <w:pStyle w:val="ListParagraph"/>
        <w:numPr>
          <w:ilvl w:val="0"/>
          <w:numId w:val="4"/>
        </w:numPr>
        <w:rPr>
          <w:rFonts w:ascii="Calibri" w:eastAsia="Calibri" w:hAnsi="Calibri" w:cs="Calibri"/>
          <w:sz w:val="22"/>
          <w:szCs w:val="22"/>
        </w:rPr>
      </w:pPr>
      <w:r w:rsidRPr="00A42729">
        <w:rPr>
          <w:rFonts w:ascii="Calibri" w:eastAsia="Calibri" w:hAnsi="Calibri" w:cs="Calibri"/>
          <w:sz w:val="22"/>
          <w:szCs w:val="22"/>
        </w:rPr>
        <w:t>Over 3.5 years of IT Experience in designing, developing and implementing of various stand - alone and client-server architecture-based enterprise application software in </w:t>
      </w:r>
      <w:r w:rsidRPr="00A42729">
        <w:rPr>
          <w:rFonts w:ascii="Calibri" w:eastAsia="Calibri" w:hAnsi="Calibri" w:cs="Calibri"/>
          <w:b/>
          <w:bCs/>
          <w:sz w:val="22"/>
          <w:szCs w:val="22"/>
        </w:rPr>
        <w:t>Python</w:t>
      </w:r>
      <w:r w:rsidR="00804E0B">
        <w:rPr>
          <w:rFonts w:ascii="Calibri" w:eastAsia="Calibri" w:hAnsi="Calibri" w:cs="Calibri"/>
          <w:b/>
          <w:bCs/>
          <w:sz w:val="22"/>
          <w:szCs w:val="22"/>
        </w:rPr>
        <w:t xml:space="preserve"> </w:t>
      </w:r>
      <w:r w:rsidR="00804E0B" w:rsidRPr="00804E0B">
        <w:rPr>
          <w:rFonts w:ascii="Calibri" w:eastAsia="Calibri" w:hAnsi="Calibri" w:cs="Calibri"/>
          <w:bCs/>
          <w:sz w:val="22"/>
          <w:szCs w:val="22"/>
        </w:rPr>
        <w:t>using</w:t>
      </w:r>
      <w:r w:rsidR="00804E0B">
        <w:rPr>
          <w:rFonts w:ascii="Calibri" w:eastAsia="Calibri" w:hAnsi="Calibri" w:cs="Calibri"/>
          <w:b/>
          <w:bCs/>
          <w:sz w:val="22"/>
          <w:szCs w:val="22"/>
        </w:rPr>
        <w:t xml:space="preserve"> Django Framework</w:t>
      </w:r>
      <w:r w:rsidR="001D2B26" w:rsidRPr="00A42729">
        <w:rPr>
          <w:rFonts w:ascii="Calibri" w:eastAsia="Calibri" w:hAnsi="Calibri" w:cs="Calibri"/>
          <w:sz w:val="22"/>
          <w:szCs w:val="22"/>
        </w:rPr>
        <w:t>.</w:t>
      </w:r>
    </w:p>
    <w:p w14:paraId="5C25A1C5" w14:textId="661AAF6A" w:rsidR="008A6764" w:rsidRPr="00A42729" w:rsidRDefault="005B3798" w:rsidP="00A42729">
      <w:pPr>
        <w:pStyle w:val="ListParagraph"/>
        <w:numPr>
          <w:ilvl w:val="0"/>
          <w:numId w:val="4"/>
        </w:numPr>
        <w:rPr>
          <w:rFonts w:ascii="Calibri" w:eastAsia="Calibri" w:hAnsi="Calibri" w:cs="Calibri"/>
          <w:sz w:val="22"/>
          <w:szCs w:val="22"/>
        </w:rPr>
      </w:pPr>
      <w:r w:rsidRPr="00A42729">
        <w:rPr>
          <w:rFonts w:ascii="Calibri" w:eastAsia="Calibri" w:hAnsi="Calibri" w:cs="Calibri"/>
          <w:sz w:val="22"/>
          <w:szCs w:val="22"/>
        </w:rPr>
        <w:t xml:space="preserve">Design and Developed </w:t>
      </w:r>
      <w:r w:rsidRPr="00A42729">
        <w:rPr>
          <w:rFonts w:ascii="Calibri" w:eastAsia="Calibri" w:hAnsi="Calibri" w:cs="Calibri"/>
          <w:b/>
          <w:sz w:val="22"/>
          <w:szCs w:val="22"/>
        </w:rPr>
        <w:t>RESTful API</w:t>
      </w:r>
      <w:r w:rsidR="007842C0" w:rsidRPr="00A42729">
        <w:rPr>
          <w:rFonts w:ascii="Calibri" w:eastAsia="Calibri" w:hAnsi="Calibri" w:cs="Calibri"/>
          <w:b/>
          <w:sz w:val="22"/>
          <w:szCs w:val="22"/>
        </w:rPr>
        <w:t>s</w:t>
      </w:r>
      <w:r w:rsidRPr="00A42729">
        <w:rPr>
          <w:rFonts w:ascii="Calibri" w:eastAsia="Calibri" w:hAnsi="Calibri" w:cs="Calibri"/>
          <w:sz w:val="22"/>
          <w:szCs w:val="22"/>
        </w:rPr>
        <w:t xml:space="preserve"> for </w:t>
      </w:r>
      <w:r w:rsidR="007842C0" w:rsidRPr="00A42729">
        <w:rPr>
          <w:rFonts w:ascii="Calibri" w:eastAsia="Calibri" w:hAnsi="Calibri" w:cs="Calibri"/>
          <w:sz w:val="22"/>
          <w:szCs w:val="22"/>
        </w:rPr>
        <w:t>Cross Platform applications</w:t>
      </w:r>
      <w:r w:rsidRPr="00A42729">
        <w:rPr>
          <w:rFonts w:ascii="Calibri" w:eastAsia="Calibri" w:hAnsi="Calibri" w:cs="Calibri"/>
          <w:sz w:val="22"/>
          <w:szCs w:val="22"/>
        </w:rPr>
        <w:t xml:space="preserve"> using </w:t>
      </w:r>
      <w:r w:rsidR="0027775E" w:rsidRPr="00FD4611">
        <w:rPr>
          <w:rFonts w:ascii="Calibri" w:eastAsia="Calibri" w:hAnsi="Calibri" w:cs="Calibri"/>
          <w:b/>
          <w:sz w:val="22"/>
          <w:szCs w:val="22"/>
        </w:rPr>
        <w:t>Django REST framework</w:t>
      </w:r>
      <w:r w:rsidR="0027775E">
        <w:rPr>
          <w:rFonts w:ascii="Calibri" w:eastAsia="Calibri" w:hAnsi="Calibri" w:cs="Calibri"/>
          <w:b/>
          <w:sz w:val="22"/>
          <w:szCs w:val="22"/>
        </w:rPr>
        <w:t xml:space="preserve"> </w:t>
      </w:r>
      <w:r w:rsidRPr="00A42729">
        <w:rPr>
          <w:rFonts w:ascii="Calibri" w:eastAsia="Calibri" w:hAnsi="Calibri" w:cs="Calibri"/>
          <w:sz w:val="22"/>
          <w:szCs w:val="22"/>
        </w:rPr>
        <w:t>on Nginx servers.</w:t>
      </w:r>
    </w:p>
    <w:p w14:paraId="2ABBD870" w14:textId="4314C3EF" w:rsidR="007934B9" w:rsidRDefault="007934B9" w:rsidP="00A42729">
      <w:pPr>
        <w:pStyle w:val="ListParagraph"/>
        <w:numPr>
          <w:ilvl w:val="0"/>
          <w:numId w:val="4"/>
        </w:numPr>
        <w:rPr>
          <w:rFonts w:ascii="Calibri" w:eastAsia="Calibri" w:hAnsi="Calibri" w:cs="Calibri"/>
          <w:sz w:val="22"/>
          <w:szCs w:val="22"/>
        </w:rPr>
      </w:pPr>
      <w:r w:rsidRPr="007934B9">
        <w:rPr>
          <w:rFonts w:ascii="Calibri" w:eastAsia="Calibri" w:hAnsi="Calibri" w:cs="Calibri"/>
          <w:sz w:val="22"/>
          <w:szCs w:val="22"/>
        </w:rPr>
        <w:t>Skilled experience in </w:t>
      </w:r>
      <w:r w:rsidRPr="007934B9">
        <w:rPr>
          <w:rFonts w:ascii="Calibri" w:eastAsia="Calibri" w:hAnsi="Calibri" w:cs="Calibri"/>
          <w:b/>
          <w:bCs/>
          <w:sz w:val="22"/>
          <w:szCs w:val="22"/>
        </w:rPr>
        <w:t>Python</w:t>
      </w:r>
      <w:r w:rsidRPr="007934B9">
        <w:rPr>
          <w:rFonts w:ascii="Calibri" w:eastAsia="Calibri" w:hAnsi="Calibri" w:cs="Calibri"/>
          <w:sz w:val="22"/>
          <w:szCs w:val="22"/>
        </w:rPr>
        <w:t> with proven expertise in using new tools and technical developments (libraries used:</w:t>
      </w:r>
      <w:r w:rsidRPr="007934B9">
        <w:rPr>
          <w:rFonts w:ascii="Calibri" w:eastAsia="Calibri" w:hAnsi="Calibri" w:cs="Calibri"/>
          <w:b/>
          <w:bCs/>
          <w:sz w:val="22"/>
          <w:szCs w:val="22"/>
        </w:rPr>
        <w:t xml:space="preserve"> Pickle,</w:t>
      </w:r>
      <w:r w:rsidR="009A6108">
        <w:rPr>
          <w:rFonts w:ascii="Calibri" w:eastAsia="Calibri" w:hAnsi="Calibri" w:cs="Calibri"/>
          <w:b/>
          <w:bCs/>
          <w:sz w:val="22"/>
          <w:szCs w:val="22"/>
        </w:rPr>
        <w:t xml:space="preserve"> </w:t>
      </w:r>
      <w:r w:rsidR="00C85A73">
        <w:rPr>
          <w:rFonts w:ascii="Calibri" w:eastAsia="Calibri" w:hAnsi="Calibri" w:cs="Calibri"/>
          <w:b/>
          <w:bCs/>
          <w:sz w:val="22"/>
          <w:szCs w:val="22"/>
        </w:rPr>
        <w:t>R</w:t>
      </w:r>
      <w:r w:rsidR="009A6108">
        <w:rPr>
          <w:rFonts w:ascii="Calibri" w:eastAsia="Calibri" w:hAnsi="Calibri" w:cs="Calibri"/>
          <w:b/>
          <w:bCs/>
          <w:sz w:val="22"/>
          <w:szCs w:val="22"/>
        </w:rPr>
        <w:t>equests</w:t>
      </w:r>
      <w:r w:rsidRPr="007934B9">
        <w:rPr>
          <w:rFonts w:ascii="Calibri" w:eastAsia="Calibri" w:hAnsi="Calibri" w:cs="Calibri"/>
          <w:b/>
          <w:bCs/>
          <w:sz w:val="22"/>
          <w:szCs w:val="22"/>
        </w:rPr>
        <w:t>,</w:t>
      </w:r>
      <w:r w:rsidR="002646BE">
        <w:rPr>
          <w:rFonts w:ascii="Calibri" w:eastAsia="Calibri" w:hAnsi="Calibri" w:cs="Calibri"/>
          <w:b/>
          <w:bCs/>
          <w:sz w:val="22"/>
          <w:szCs w:val="22"/>
        </w:rPr>
        <w:t xml:space="preserve"> JSON,</w:t>
      </w:r>
      <w:r w:rsidR="009A6108">
        <w:rPr>
          <w:rFonts w:ascii="Calibri" w:eastAsia="Calibri" w:hAnsi="Calibri" w:cs="Calibri"/>
          <w:b/>
          <w:bCs/>
          <w:sz w:val="22"/>
          <w:szCs w:val="22"/>
        </w:rPr>
        <w:t xml:space="preserve"> </w:t>
      </w:r>
      <w:r w:rsidR="009A6108" w:rsidRPr="009A6108">
        <w:rPr>
          <w:rFonts w:ascii="Calibri" w:eastAsia="Calibri" w:hAnsi="Calibri" w:cs="Calibri"/>
          <w:b/>
          <w:bCs/>
          <w:sz w:val="22"/>
          <w:szCs w:val="22"/>
        </w:rPr>
        <w:t>Beautiful Sou</w:t>
      </w:r>
      <w:r w:rsidR="009A6108">
        <w:rPr>
          <w:rFonts w:ascii="Calibri" w:eastAsia="Calibri" w:hAnsi="Calibri" w:cs="Calibri"/>
          <w:b/>
          <w:bCs/>
          <w:sz w:val="22"/>
          <w:szCs w:val="22"/>
        </w:rPr>
        <w:t xml:space="preserve">p, </w:t>
      </w:r>
      <w:r w:rsidR="00174E74">
        <w:rPr>
          <w:rFonts w:ascii="Calibri" w:eastAsia="Calibri" w:hAnsi="Calibri" w:cs="Calibri"/>
          <w:b/>
          <w:bCs/>
          <w:sz w:val="22"/>
          <w:szCs w:val="22"/>
        </w:rPr>
        <w:t>OS,</w:t>
      </w:r>
      <w:r w:rsidR="002646BE">
        <w:rPr>
          <w:rFonts w:ascii="Calibri" w:eastAsia="Calibri" w:hAnsi="Calibri" w:cs="Calibri"/>
          <w:b/>
          <w:bCs/>
          <w:sz w:val="22"/>
          <w:szCs w:val="22"/>
        </w:rPr>
        <w:t xml:space="preserve"> </w:t>
      </w:r>
      <w:r w:rsidR="002646BE" w:rsidRPr="002646BE">
        <w:rPr>
          <w:rFonts w:ascii="Calibri" w:eastAsia="Calibri" w:hAnsi="Calibri" w:cs="Calibri"/>
          <w:b/>
          <w:bCs/>
          <w:sz w:val="22"/>
          <w:szCs w:val="22"/>
        </w:rPr>
        <w:t>Collection</w:t>
      </w:r>
      <w:r w:rsidR="002646BE">
        <w:rPr>
          <w:rFonts w:ascii="Calibri" w:eastAsia="Calibri" w:hAnsi="Calibri" w:cs="Calibri"/>
          <w:b/>
          <w:bCs/>
          <w:sz w:val="22"/>
          <w:szCs w:val="22"/>
        </w:rPr>
        <w:t xml:space="preserve">, </w:t>
      </w:r>
      <w:r w:rsidR="00C85A73">
        <w:rPr>
          <w:rFonts w:ascii="Calibri" w:eastAsia="Calibri" w:hAnsi="Calibri" w:cs="Calibri"/>
          <w:b/>
          <w:bCs/>
          <w:sz w:val="22"/>
          <w:szCs w:val="22"/>
        </w:rPr>
        <w:t>P</w:t>
      </w:r>
      <w:r w:rsidR="002C34B4">
        <w:rPr>
          <w:rFonts w:ascii="Calibri" w:eastAsia="Calibri" w:hAnsi="Calibri" w:cs="Calibri"/>
          <w:b/>
          <w:bCs/>
          <w:sz w:val="22"/>
          <w:szCs w:val="22"/>
        </w:rPr>
        <w:t xml:space="preserve">sycopg2 </w:t>
      </w:r>
      <w:r w:rsidRPr="007934B9">
        <w:rPr>
          <w:rFonts w:ascii="Calibri" w:eastAsia="Calibri" w:hAnsi="Calibri" w:cs="Calibri"/>
          <w:sz w:val="22"/>
          <w:szCs w:val="22"/>
        </w:rPr>
        <w:t>for database connectivity) to drive improvements throughout entire software development lifecycle</w:t>
      </w:r>
      <w:r w:rsidR="002C34B4">
        <w:rPr>
          <w:rFonts w:ascii="Calibri" w:eastAsia="Calibri" w:hAnsi="Calibri" w:cs="Calibri"/>
          <w:sz w:val="22"/>
          <w:szCs w:val="22"/>
        </w:rPr>
        <w:t>.</w:t>
      </w:r>
    </w:p>
    <w:p w14:paraId="036AFA50" w14:textId="77777777" w:rsidR="005E72A6" w:rsidRDefault="005E72A6" w:rsidP="00A42729">
      <w:pPr>
        <w:pStyle w:val="ListParagraph"/>
        <w:numPr>
          <w:ilvl w:val="0"/>
          <w:numId w:val="4"/>
        </w:numPr>
        <w:rPr>
          <w:rFonts w:ascii="Calibri" w:eastAsia="Calibri" w:hAnsi="Calibri" w:cs="Calibri"/>
          <w:sz w:val="22"/>
          <w:szCs w:val="22"/>
        </w:rPr>
      </w:pPr>
      <w:r w:rsidRPr="005E72A6">
        <w:rPr>
          <w:rFonts w:ascii="Calibri" w:eastAsia="Calibri" w:hAnsi="Calibri" w:cs="Calibri"/>
          <w:sz w:val="22"/>
          <w:szCs w:val="22"/>
        </w:rPr>
        <w:t>Strong</w:t>
      </w:r>
      <w:r w:rsidRPr="005E72A6">
        <w:rPr>
          <w:rFonts w:ascii="Calibri" w:eastAsia="Calibri" w:hAnsi="Calibri" w:cs="Calibri"/>
          <w:b/>
          <w:bCs/>
          <w:sz w:val="22"/>
          <w:szCs w:val="22"/>
        </w:rPr>
        <w:t> </w:t>
      </w:r>
      <w:r w:rsidRPr="005E72A6">
        <w:rPr>
          <w:rFonts w:ascii="Calibri" w:eastAsia="Calibri" w:hAnsi="Calibri" w:cs="Calibri"/>
          <w:sz w:val="22"/>
          <w:szCs w:val="22"/>
        </w:rPr>
        <w:t>Expertise in</w:t>
      </w:r>
      <w:r w:rsidRPr="005E72A6">
        <w:rPr>
          <w:rFonts w:ascii="Calibri" w:eastAsia="Calibri" w:hAnsi="Calibri" w:cs="Calibri"/>
          <w:b/>
          <w:bCs/>
          <w:sz w:val="22"/>
          <w:szCs w:val="22"/>
        </w:rPr>
        <w:t xml:space="preserve"> PostgreSQL</w:t>
      </w:r>
      <w:r>
        <w:rPr>
          <w:rFonts w:ascii="Calibri" w:eastAsia="Calibri" w:hAnsi="Calibri" w:cs="Calibri"/>
          <w:b/>
          <w:bCs/>
          <w:sz w:val="22"/>
          <w:szCs w:val="22"/>
        </w:rPr>
        <w:t>.</w:t>
      </w:r>
    </w:p>
    <w:p w14:paraId="3A117653" w14:textId="77777777" w:rsidR="002C34B4" w:rsidRDefault="002C34B4" w:rsidP="00A42729">
      <w:pPr>
        <w:pStyle w:val="ListParagraph"/>
        <w:numPr>
          <w:ilvl w:val="0"/>
          <w:numId w:val="4"/>
        </w:numPr>
        <w:rPr>
          <w:rFonts w:ascii="Calibri" w:eastAsia="Calibri" w:hAnsi="Calibri" w:cs="Calibri"/>
          <w:sz w:val="22"/>
          <w:szCs w:val="22"/>
        </w:rPr>
      </w:pPr>
      <w:r w:rsidRPr="002C34B4">
        <w:rPr>
          <w:rFonts w:ascii="Calibri" w:eastAsia="Calibri" w:hAnsi="Calibri" w:cs="Calibri"/>
          <w:sz w:val="22"/>
          <w:szCs w:val="22"/>
        </w:rPr>
        <w:t xml:space="preserve">Experienced with databases using ORMs for integrating with </w:t>
      </w:r>
      <w:r w:rsidRPr="00804E0B">
        <w:rPr>
          <w:rFonts w:ascii="Calibri" w:eastAsia="Calibri" w:hAnsi="Calibri" w:cs="Calibri"/>
          <w:b/>
          <w:sz w:val="22"/>
          <w:szCs w:val="22"/>
        </w:rPr>
        <w:t>Postgres</w:t>
      </w:r>
      <w:r>
        <w:rPr>
          <w:rFonts w:ascii="Calibri" w:eastAsia="Calibri" w:hAnsi="Calibri" w:cs="Calibri"/>
          <w:sz w:val="22"/>
          <w:szCs w:val="22"/>
        </w:rPr>
        <w:t xml:space="preserve"> </w:t>
      </w:r>
      <w:r w:rsidRPr="002C34B4">
        <w:rPr>
          <w:rFonts w:ascii="Calibri" w:eastAsia="Calibri" w:hAnsi="Calibri" w:cs="Calibri"/>
          <w:sz w:val="22"/>
          <w:szCs w:val="22"/>
        </w:rPr>
        <w:t>and</w:t>
      </w:r>
      <w:r>
        <w:rPr>
          <w:rFonts w:ascii="Calibri" w:eastAsia="Calibri" w:hAnsi="Calibri" w:cs="Calibri"/>
          <w:sz w:val="22"/>
          <w:szCs w:val="22"/>
        </w:rPr>
        <w:t xml:space="preserve"> </w:t>
      </w:r>
      <w:r w:rsidRPr="00804E0B">
        <w:rPr>
          <w:rFonts w:ascii="Calibri" w:eastAsia="Calibri" w:hAnsi="Calibri" w:cs="Calibri"/>
          <w:b/>
          <w:sz w:val="22"/>
          <w:szCs w:val="22"/>
        </w:rPr>
        <w:t>SQLite</w:t>
      </w:r>
      <w:r w:rsidRPr="002C34B4">
        <w:rPr>
          <w:rFonts w:ascii="Calibri" w:eastAsia="Calibri" w:hAnsi="Calibri" w:cs="Calibri"/>
          <w:sz w:val="22"/>
          <w:szCs w:val="22"/>
        </w:rPr>
        <w:t>.</w:t>
      </w:r>
    </w:p>
    <w:p w14:paraId="4AF52EE2" w14:textId="77777777" w:rsidR="002C34B4" w:rsidRPr="00666417" w:rsidRDefault="002C34B4" w:rsidP="00A42729">
      <w:pPr>
        <w:pStyle w:val="ListParagraph"/>
        <w:numPr>
          <w:ilvl w:val="0"/>
          <w:numId w:val="4"/>
        </w:numPr>
        <w:rPr>
          <w:rFonts w:ascii="Calibri" w:eastAsia="Calibri" w:hAnsi="Calibri" w:cs="Calibri"/>
          <w:sz w:val="22"/>
          <w:szCs w:val="22"/>
        </w:rPr>
      </w:pPr>
      <w:r w:rsidRPr="002C34B4">
        <w:rPr>
          <w:rFonts w:ascii="Calibri" w:eastAsia="Calibri" w:hAnsi="Calibri" w:cs="Calibri"/>
          <w:sz w:val="22"/>
          <w:szCs w:val="22"/>
        </w:rPr>
        <w:t>Expertise in establishing database connections for Python by configuring packages like </w:t>
      </w:r>
      <w:r>
        <w:rPr>
          <w:rFonts w:ascii="Calibri" w:eastAsia="Calibri" w:hAnsi="Calibri" w:cs="Calibri"/>
          <w:b/>
          <w:bCs/>
          <w:sz w:val="22"/>
          <w:szCs w:val="22"/>
        </w:rPr>
        <w:t>psycopg2.</w:t>
      </w:r>
    </w:p>
    <w:p w14:paraId="3B14810C" w14:textId="77777777" w:rsidR="00666417" w:rsidRDefault="00666417" w:rsidP="00666417">
      <w:pPr>
        <w:numPr>
          <w:ilvl w:val="0"/>
          <w:numId w:val="4"/>
        </w:numPr>
        <w:shd w:val="clear" w:color="auto" w:fill="FFFFFF"/>
        <w:spacing w:before="100" w:beforeAutospacing="1" w:after="100" w:afterAutospacing="1"/>
        <w:rPr>
          <w:rFonts w:ascii="Calibri" w:eastAsia="Calibri" w:hAnsi="Calibri" w:cs="Calibri"/>
          <w:sz w:val="22"/>
          <w:szCs w:val="22"/>
        </w:rPr>
      </w:pPr>
      <w:r w:rsidRPr="00666417">
        <w:rPr>
          <w:rFonts w:ascii="Calibri" w:eastAsia="Calibri" w:hAnsi="Calibri" w:cs="Calibri"/>
          <w:sz w:val="22"/>
          <w:szCs w:val="22"/>
        </w:rPr>
        <w:t>Good Knowledge of web services using </w:t>
      </w:r>
      <w:r w:rsidRPr="00666417">
        <w:rPr>
          <w:rFonts w:ascii="Calibri" w:eastAsia="Calibri" w:hAnsi="Calibri" w:cs="Calibri"/>
          <w:b/>
          <w:sz w:val="22"/>
          <w:szCs w:val="22"/>
        </w:rPr>
        <w:t>REST</w:t>
      </w:r>
      <w:r w:rsidRPr="00666417">
        <w:rPr>
          <w:rFonts w:ascii="Calibri" w:eastAsia="Calibri" w:hAnsi="Calibri" w:cs="Calibri"/>
          <w:sz w:val="22"/>
          <w:szCs w:val="22"/>
        </w:rPr>
        <w:t> protocols.</w:t>
      </w:r>
    </w:p>
    <w:p w14:paraId="1CA7873F" w14:textId="77777777" w:rsidR="00666417" w:rsidRDefault="00666417" w:rsidP="00666417">
      <w:pPr>
        <w:numPr>
          <w:ilvl w:val="0"/>
          <w:numId w:val="4"/>
        </w:numPr>
        <w:shd w:val="clear" w:color="auto" w:fill="FFFFFF"/>
        <w:spacing w:before="100" w:beforeAutospacing="1" w:after="100" w:afterAutospacing="1"/>
        <w:rPr>
          <w:rFonts w:ascii="Calibri" w:eastAsia="Calibri" w:hAnsi="Calibri" w:cs="Calibri"/>
          <w:sz w:val="22"/>
          <w:szCs w:val="22"/>
        </w:rPr>
      </w:pPr>
      <w:r w:rsidRPr="00666417">
        <w:rPr>
          <w:rFonts w:ascii="Calibri" w:eastAsia="Calibri" w:hAnsi="Calibri" w:cs="Calibri"/>
          <w:sz w:val="22"/>
          <w:szCs w:val="22"/>
        </w:rPr>
        <w:t xml:space="preserve">Experience in working with Python ORM </w:t>
      </w:r>
      <w:r>
        <w:rPr>
          <w:rFonts w:ascii="Calibri" w:eastAsia="Calibri" w:hAnsi="Calibri" w:cs="Calibri"/>
          <w:sz w:val="22"/>
          <w:szCs w:val="22"/>
        </w:rPr>
        <w:t xml:space="preserve">Library </w:t>
      </w:r>
      <w:r w:rsidR="004A7C4D">
        <w:rPr>
          <w:rFonts w:ascii="Calibri" w:eastAsia="Calibri" w:hAnsi="Calibri" w:cs="Calibri"/>
          <w:sz w:val="22"/>
          <w:szCs w:val="22"/>
        </w:rPr>
        <w:t xml:space="preserve">like </w:t>
      </w:r>
      <w:r w:rsidRPr="00666417">
        <w:rPr>
          <w:rFonts w:ascii="Calibri" w:eastAsia="Calibri" w:hAnsi="Calibri" w:cs="Calibri"/>
          <w:b/>
          <w:sz w:val="22"/>
          <w:szCs w:val="22"/>
        </w:rPr>
        <w:t>Django ORM</w:t>
      </w:r>
      <w:r w:rsidRPr="00666417">
        <w:rPr>
          <w:rFonts w:ascii="Calibri" w:eastAsia="Calibri" w:hAnsi="Calibri" w:cs="Calibri"/>
          <w:sz w:val="22"/>
          <w:szCs w:val="22"/>
        </w:rPr>
        <w:t>.</w:t>
      </w:r>
    </w:p>
    <w:p w14:paraId="61FC4637" w14:textId="77777777" w:rsidR="00666417" w:rsidRPr="00666417" w:rsidRDefault="00666417" w:rsidP="00666417">
      <w:pPr>
        <w:numPr>
          <w:ilvl w:val="0"/>
          <w:numId w:val="4"/>
        </w:numPr>
        <w:shd w:val="clear" w:color="auto" w:fill="FFFFFF"/>
        <w:spacing w:before="100" w:beforeAutospacing="1" w:after="100" w:afterAutospacing="1"/>
        <w:rPr>
          <w:rFonts w:ascii="Calibri" w:eastAsia="Calibri" w:hAnsi="Calibri" w:cs="Calibri"/>
          <w:sz w:val="22"/>
          <w:szCs w:val="22"/>
        </w:rPr>
      </w:pPr>
      <w:r w:rsidRPr="00935A42">
        <w:rPr>
          <w:rFonts w:ascii="Calibri" w:eastAsia="Calibri" w:hAnsi="Calibri" w:cs="Calibri"/>
          <w:sz w:val="22"/>
          <w:szCs w:val="22"/>
        </w:rPr>
        <w:t>Experienced in working with various Python Integrated Development Environments like </w:t>
      </w:r>
      <w:r w:rsidRPr="00935A42">
        <w:rPr>
          <w:rFonts w:ascii="Calibri" w:eastAsia="Calibri" w:hAnsi="Calibri" w:cs="Calibri"/>
          <w:b/>
          <w:bCs/>
          <w:sz w:val="22"/>
          <w:szCs w:val="22"/>
        </w:rPr>
        <w:t xml:space="preserve">PyCharm </w:t>
      </w:r>
      <w:r w:rsidRPr="00935A42">
        <w:rPr>
          <w:rFonts w:ascii="Calibri" w:eastAsia="Calibri" w:hAnsi="Calibri" w:cs="Calibri"/>
          <w:sz w:val="22"/>
          <w:szCs w:val="22"/>
        </w:rPr>
        <w:t>and</w:t>
      </w:r>
      <w:r w:rsidRPr="00935A42">
        <w:rPr>
          <w:rFonts w:ascii="Calibri" w:eastAsia="Calibri" w:hAnsi="Calibri" w:cs="Calibri"/>
          <w:b/>
          <w:bCs/>
          <w:sz w:val="22"/>
          <w:szCs w:val="22"/>
        </w:rPr>
        <w:t> Sublime Text</w:t>
      </w:r>
      <w:r w:rsidR="00935A42">
        <w:rPr>
          <w:rFonts w:ascii="Calibri" w:eastAsia="Calibri" w:hAnsi="Calibri" w:cs="Calibri"/>
          <w:b/>
          <w:bCs/>
          <w:sz w:val="22"/>
          <w:szCs w:val="22"/>
        </w:rPr>
        <w:t>.</w:t>
      </w:r>
    </w:p>
    <w:p w14:paraId="261E8D04" w14:textId="77777777" w:rsidR="008A6764" w:rsidRDefault="001D2B26" w:rsidP="00A42729">
      <w:pPr>
        <w:pStyle w:val="ListParagraph"/>
        <w:numPr>
          <w:ilvl w:val="0"/>
          <w:numId w:val="4"/>
        </w:numPr>
        <w:rPr>
          <w:rFonts w:ascii="Calibri" w:eastAsia="Calibri" w:hAnsi="Calibri" w:cs="Calibri"/>
          <w:sz w:val="22"/>
          <w:szCs w:val="22"/>
        </w:rPr>
      </w:pPr>
      <w:r>
        <w:rPr>
          <w:rFonts w:ascii="Calibri" w:eastAsia="Calibri" w:hAnsi="Calibri" w:cs="Calibri"/>
          <w:sz w:val="22"/>
          <w:szCs w:val="22"/>
        </w:rPr>
        <w:t xml:space="preserve">Proficient in </w:t>
      </w:r>
      <w:r>
        <w:rPr>
          <w:rFonts w:ascii="Calibri" w:eastAsia="Calibri" w:hAnsi="Calibri" w:cs="Calibri"/>
          <w:b/>
          <w:sz w:val="22"/>
          <w:szCs w:val="22"/>
        </w:rPr>
        <w:t>Python</w:t>
      </w:r>
      <w:r w:rsidR="00D127B2">
        <w:rPr>
          <w:rFonts w:ascii="Calibri" w:eastAsia="Calibri" w:hAnsi="Calibri" w:cs="Calibri"/>
          <w:b/>
          <w:sz w:val="22"/>
          <w:szCs w:val="22"/>
        </w:rPr>
        <w:t xml:space="preserve">, Django, </w:t>
      </w:r>
      <w:r w:rsidR="00FD4611" w:rsidRPr="00FD4611">
        <w:rPr>
          <w:rFonts w:ascii="Calibri" w:eastAsia="Calibri" w:hAnsi="Calibri" w:cs="Calibri"/>
          <w:b/>
          <w:sz w:val="22"/>
          <w:szCs w:val="22"/>
        </w:rPr>
        <w:t>Django REST framework</w:t>
      </w:r>
      <w:r w:rsidR="00FD4611">
        <w:rPr>
          <w:rFonts w:ascii="Calibri" w:eastAsia="Calibri" w:hAnsi="Calibri" w:cs="Calibri"/>
          <w:b/>
          <w:sz w:val="22"/>
          <w:szCs w:val="22"/>
        </w:rPr>
        <w:t xml:space="preserve"> </w:t>
      </w:r>
      <w:r w:rsidR="00D127B2">
        <w:rPr>
          <w:rFonts w:ascii="Calibri" w:eastAsia="Calibri" w:hAnsi="Calibri" w:cs="Calibri"/>
          <w:b/>
          <w:sz w:val="22"/>
          <w:szCs w:val="22"/>
        </w:rPr>
        <w:t>and other supporting technol</w:t>
      </w:r>
      <w:r w:rsidR="00D127B2" w:rsidRPr="00D127B2">
        <w:rPr>
          <w:rFonts w:ascii="Calibri" w:eastAsia="Calibri" w:hAnsi="Calibri" w:cs="Calibri"/>
          <w:b/>
          <w:sz w:val="22"/>
          <w:szCs w:val="22"/>
        </w:rPr>
        <w:t>ogies</w:t>
      </w:r>
      <w:r w:rsidRPr="00D127B2">
        <w:rPr>
          <w:rFonts w:ascii="Calibri" w:eastAsia="Calibri" w:hAnsi="Calibri" w:cs="Calibri"/>
          <w:b/>
          <w:sz w:val="22"/>
          <w:szCs w:val="22"/>
        </w:rPr>
        <w:t>.</w:t>
      </w:r>
    </w:p>
    <w:p w14:paraId="7D148E8B" w14:textId="77777777" w:rsidR="00C651D0" w:rsidRDefault="00C651D0">
      <w:pPr>
        <w:spacing w:before="6" w:line="140" w:lineRule="exact"/>
        <w:rPr>
          <w:sz w:val="15"/>
          <w:szCs w:val="15"/>
        </w:rPr>
      </w:pPr>
    </w:p>
    <w:p w14:paraId="18AD5E43" w14:textId="77777777" w:rsidR="00D527B6" w:rsidRDefault="00AC096C" w:rsidP="00D527B6">
      <w:pPr>
        <w:spacing w:before="25"/>
        <w:ind w:left="360"/>
        <w:rPr>
          <w:rFonts w:ascii="Arial" w:eastAsia="Arial" w:hAnsi="Arial" w:cs="Arial"/>
          <w:b/>
          <w:sz w:val="28"/>
          <w:szCs w:val="28"/>
          <w:u w:val="single"/>
        </w:rPr>
      </w:pPr>
      <w:r>
        <w:rPr>
          <w:noProof/>
          <w:sz w:val="15"/>
          <w:szCs w:val="15"/>
        </w:rPr>
        <mc:AlternateContent>
          <mc:Choice Requires="wpg">
            <w:drawing>
              <wp:anchor distT="0" distB="0" distL="114300" distR="114300" simplePos="0" relativeHeight="251659264" behindDoc="1" locked="0" layoutInCell="1" allowOverlap="1" wp14:anchorId="497BEDB0" wp14:editId="325A4DAF">
                <wp:simplePos x="0" y="0"/>
                <wp:positionH relativeFrom="page">
                  <wp:posOffset>449984</wp:posOffset>
                </wp:positionH>
                <wp:positionV relativeFrom="paragraph">
                  <wp:posOffset>101081</wp:posOffset>
                </wp:positionV>
                <wp:extent cx="6770370" cy="0"/>
                <wp:effectExtent l="28575" t="25400" r="30480" b="3175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0370" cy="0"/>
                          <a:chOff x="720" y="617"/>
                          <a:chExt cx="10662" cy="0"/>
                        </a:xfrm>
                      </wpg:grpSpPr>
                      <wps:wsp>
                        <wps:cNvPr id="56" name="Freeform 77"/>
                        <wps:cNvSpPr>
                          <a:spLocks/>
                        </wps:cNvSpPr>
                        <wps:spPr bwMode="auto">
                          <a:xfrm>
                            <a:off x="720" y="617"/>
                            <a:ext cx="10662" cy="0"/>
                          </a:xfrm>
                          <a:custGeom>
                            <a:avLst/>
                            <a:gdLst>
                              <a:gd name="T0" fmla="+- 0 720 720"/>
                              <a:gd name="T1" fmla="*/ T0 w 10662"/>
                              <a:gd name="T2" fmla="+- 0 11382 720"/>
                              <a:gd name="T3" fmla="*/ T2 w 10662"/>
                            </a:gdLst>
                            <a:ahLst/>
                            <a:cxnLst>
                              <a:cxn ang="0">
                                <a:pos x="T1" y="0"/>
                              </a:cxn>
                              <a:cxn ang="0">
                                <a:pos x="T3" y="0"/>
                              </a:cxn>
                            </a:cxnLst>
                            <a:rect l="0" t="0" r="r" b="b"/>
                            <a:pathLst>
                              <a:path w="10662">
                                <a:moveTo>
                                  <a:pt x="0" y="0"/>
                                </a:moveTo>
                                <a:lnTo>
                                  <a:pt x="10662" y="0"/>
                                </a:lnTo>
                              </a:path>
                            </a:pathLst>
                          </a:custGeom>
                          <a:noFill/>
                          <a:ln w="46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7E977" id="Group 55" o:spid="_x0000_s1026" style="position:absolute;margin-left:35.45pt;margin-top:7.95pt;width:533.1pt;height:0;z-index:-251657216;mso-position-horizontal-relative:page" coordorigin="720,617" coordsize="10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">
                <v:shape id="Freeform 77" o:spid="_x0000_s1027" style="position:absolute;left:720;top:617;width:10662;height:0;visibility:visible;mso-wrap-style:square;v-text-anchor:top" coordsize="10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" path="m,l10662,e" filled="f" strokeweight="3.65pt">
                  <v:path arrowok="t" o:connecttype="custom" o:connectlocs="0,0;10662,0" o:connectangles="0,0"/>
                </v:shape>
                <w10:wrap anchorx="page"/>
              </v:group>
            </w:pict>
          </mc:Fallback>
        </mc:AlternateContent>
      </w:r>
    </w:p>
    <w:p w14:paraId="4E05FC3E" w14:textId="77777777" w:rsidR="00D127B2" w:rsidRPr="00D527B6" w:rsidRDefault="00D127B2" w:rsidP="00D527B6">
      <w:pPr>
        <w:spacing w:before="25"/>
        <w:ind w:left="360"/>
        <w:rPr>
          <w:rFonts w:ascii="Arial" w:eastAsia="Arial" w:hAnsi="Arial" w:cs="Arial"/>
          <w:b/>
          <w:sz w:val="28"/>
          <w:szCs w:val="28"/>
          <w:u w:val="single"/>
        </w:rPr>
      </w:pPr>
      <w:r w:rsidRPr="00AC096C">
        <w:rPr>
          <w:rFonts w:ascii="Arial" w:eastAsia="Arial" w:hAnsi="Arial" w:cs="Arial"/>
          <w:b/>
          <w:sz w:val="28"/>
          <w:szCs w:val="28"/>
        </w:rPr>
        <w:t>Work Experience</w:t>
      </w:r>
    </w:p>
    <w:p w14:paraId="56AAB070" w14:textId="77777777" w:rsidR="008A6764" w:rsidRDefault="008A6764">
      <w:pPr>
        <w:spacing w:line="200" w:lineRule="exact"/>
      </w:pPr>
    </w:p>
    <w:tbl>
      <w:tblPr>
        <w:tblStyle w:val="TableGrid"/>
        <w:tblW w:w="0" w:type="auto"/>
        <w:tblInd w:w="4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93"/>
        <w:gridCol w:w="2551"/>
        <w:gridCol w:w="2977"/>
        <w:gridCol w:w="2410"/>
      </w:tblGrid>
      <w:tr w:rsidR="00BF6282" w14:paraId="140E9DCB" w14:textId="77777777" w:rsidTr="00663C6C">
        <w:tc>
          <w:tcPr>
            <w:tcW w:w="2693" w:type="dxa"/>
          </w:tcPr>
          <w:p w14:paraId="6D3F9153" w14:textId="77777777" w:rsidR="00073938" w:rsidRDefault="00073938" w:rsidP="009C06A5">
            <w:pPr>
              <w:spacing w:before="16" w:line="280" w:lineRule="exact"/>
              <w:rPr>
                <w:sz w:val="28"/>
                <w:szCs w:val="28"/>
              </w:rPr>
            </w:pPr>
            <w:r>
              <w:rPr>
                <w:rFonts w:ascii="Arial" w:eastAsia="Arial" w:hAnsi="Arial" w:cs="Arial"/>
                <w:b/>
                <w:position w:val="-1"/>
                <w:sz w:val="22"/>
                <w:szCs w:val="22"/>
              </w:rPr>
              <w:t xml:space="preserve">Company Name                       </w:t>
            </w:r>
          </w:p>
        </w:tc>
        <w:tc>
          <w:tcPr>
            <w:tcW w:w="2551" w:type="dxa"/>
          </w:tcPr>
          <w:p w14:paraId="3AB718C9" w14:textId="77777777" w:rsidR="00073938" w:rsidRDefault="00073938" w:rsidP="009C06A5">
            <w:pPr>
              <w:spacing w:before="16" w:line="280" w:lineRule="exact"/>
              <w:rPr>
                <w:sz w:val="28"/>
                <w:szCs w:val="28"/>
              </w:rPr>
            </w:pPr>
            <w:r>
              <w:rPr>
                <w:rFonts w:ascii="Arial" w:eastAsia="Arial" w:hAnsi="Arial" w:cs="Arial"/>
                <w:b/>
                <w:position w:val="-1"/>
                <w:sz w:val="22"/>
                <w:szCs w:val="22"/>
              </w:rPr>
              <w:t xml:space="preserve">Designation  </w:t>
            </w:r>
          </w:p>
        </w:tc>
        <w:tc>
          <w:tcPr>
            <w:tcW w:w="2977" w:type="dxa"/>
          </w:tcPr>
          <w:p w14:paraId="1D3EA5C6" w14:textId="77777777" w:rsidR="00073938" w:rsidRDefault="00073938" w:rsidP="009C06A5">
            <w:pPr>
              <w:spacing w:before="16" w:line="280" w:lineRule="exact"/>
              <w:rPr>
                <w:sz w:val="28"/>
                <w:szCs w:val="28"/>
              </w:rPr>
            </w:pPr>
            <w:r>
              <w:rPr>
                <w:rFonts w:ascii="Arial" w:eastAsia="Arial" w:hAnsi="Arial" w:cs="Arial"/>
                <w:b/>
                <w:position w:val="-1"/>
                <w:sz w:val="22"/>
                <w:szCs w:val="22"/>
              </w:rPr>
              <w:t xml:space="preserve">Work Period                               </w:t>
            </w:r>
          </w:p>
        </w:tc>
        <w:tc>
          <w:tcPr>
            <w:tcW w:w="2410" w:type="dxa"/>
          </w:tcPr>
          <w:p w14:paraId="076A4CBD" w14:textId="77777777" w:rsidR="00073938" w:rsidRDefault="00073938" w:rsidP="009C06A5">
            <w:pPr>
              <w:spacing w:before="16" w:line="280" w:lineRule="exact"/>
              <w:rPr>
                <w:sz w:val="28"/>
                <w:szCs w:val="28"/>
              </w:rPr>
            </w:pPr>
            <w:r>
              <w:rPr>
                <w:rFonts w:ascii="Arial" w:eastAsia="Arial" w:hAnsi="Arial" w:cs="Arial"/>
                <w:b/>
                <w:position w:val="-1"/>
                <w:sz w:val="22"/>
                <w:szCs w:val="22"/>
              </w:rPr>
              <w:t>Product</w:t>
            </w:r>
          </w:p>
        </w:tc>
      </w:tr>
      <w:tr w:rsidR="00BF6282" w14:paraId="4278C4B5" w14:textId="77777777" w:rsidTr="00663C6C">
        <w:tc>
          <w:tcPr>
            <w:tcW w:w="2693" w:type="dxa"/>
          </w:tcPr>
          <w:p w14:paraId="0FC831E4" w14:textId="77777777" w:rsidR="00073938" w:rsidRPr="0042505F" w:rsidRDefault="00073938" w:rsidP="009C06A5">
            <w:pPr>
              <w:spacing w:before="64" w:line="259" w:lineRule="auto"/>
              <w:ind w:right="-40"/>
              <w:rPr>
                <w:sz w:val="22"/>
                <w:szCs w:val="22"/>
              </w:rPr>
            </w:pPr>
            <w:r w:rsidRPr="0042505F">
              <w:rPr>
                <w:rFonts w:ascii="Calibri" w:eastAsia="Calibri" w:hAnsi="Calibri" w:cs="Calibri"/>
                <w:sz w:val="22"/>
                <w:szCs w:val="22"/>
              </w:rPr>
              <w:t>Userfacet UXDesign and FutureLab LLP</w:t>
            </w:r>
          </w:p>
        </w:tc>
        <w:tc>
          <w:tcPr>
            <w:tcW w:w="2551" w:type="dxa"/>
          </w:tcPr>
          <w:p w14:paraId="0E2EB3B3" w14:textId="77777777" w:rsidR="00073938" w:rsidRPr="0042505F" w:rsidRDefault="00073938" w:rsidP="009C06A5">
            <w:pPr>
              <w:spacing w:before="16" w:line="280" w:lineRule="exact"/>
              <w:rPr>
                <w:sz w:val="22"/>
                <w:szCs w:val="22"/>
              </w:rPr>
            </w:pPr>
            <w:r w:rsidRPr="0042505F">
              <w:rPr>
                <w:rFonts w:ascii="Calibri" w:eastAsia="Calibri" w:hAnsi="Calibri" w:cs="Calibri"/>
                <w:sz w:val="22"/>
                <w:szCs w:val="22"/>
              </w:rPr>
              <w:t>Software Engineer</w:t>
            </w:r>
          </w:p>
        </w:tc>
        <w:tc>
          <w:tcPr>
            <w:tcW w:w="2977" w:type="dxa"/>
          </w:tcPr>
          <w:p w14:paraId="30B09286" w14:textId="77777777" w:rsidR="00073938" w:rsidRPr="0042505F" w:rsidRDefault="00073938" w:rsidP="009C06A5">
            <w:pPr>
              <w:spacing w:before="16" w:line="280" w:lineRule="exact"/>
              <w:rPr>
                <w:sz w:val="22"/>
                <w:szCs w:val="22"/>
              </w:rPr>
            </w:pPr>
            <w:r w:rsidRPr="0042505F">
              <w:rPr>
                <w:rFonts w:ascii="Calibri" w:eastAsia="Calibri" w:hAnsi="Calibri" w:cs="Calibri"/>
                <w:sz w:val="22"/>
                <w:szCs w:val="22"/>
              </w:rPr>
              <w:t>February 2020 - Present</w:t>
            </w:r>
          </w:p>
        </w:tc>
        <w:tc>
          <w:tcPr>
            <w:tcW w:w="2410" w:type="dxa"/>
          </w:tcPr>
          <w:p w14:paraId="00F1F6E0" w14:textId="77777777" w:rsidR="00073938" w:rsidRPr="0042505F" w:rsidRDefault="00073938" w:rsidP="009C06A5">
            <w:pPr>
              <w:spacing w:before="16" w:line="280" w:lineRule="exact"/>
              <w:rPr>
                <w:rFonts w:ascii="Calibri" w:eastAsia="Calibri" w:hAnsi="Calibri" w:cs="Calibri"/>
                <w:sz w:val="22"/>
                <w:szCs w:val="22"/>
              </w:rPr>
            </w:pPr>
            <w:r w:rsidRPr="0042505F">
              <w:rPr>
                <w:rFonts w:ascii="Calibri" w:eastAsia="Calibri" w:hAnsi="Calibri" w:cs="Calibri"/>
                <w:sz w:val="22"/>
                <w:szCs w:val="22"/>
              </w:rPr>
              <w:t>ipassio</w:t>
            </w:r>
            <w:r w:rsidR="004D75B8" w:rsidRPr="0042505F">
              <w:rPr>
                <w:rFonts w:ascii="Calibri" w:eastAsia="Calibri" w:hAnsi="Calibri" w:cs="Calibri"/>
                <w:sz w:val="22"/>
                <w:szCs w:val="22"/>
              </w:rPr>
              <w:t>.com</w:t>
            </w:r>
            <w:r w:rsidRPr="0042505F">
              <w:rPr>
                <w:rFonts w:ascii="Calibri" w:eastAsia="Calibri" w:hAnsi="Calibri" w:cs="Calibri"/>
                <w:sz w:val="22"/>
                <w:szCs w:val="22"/>
              </w:rPr>
              <w:br/>
              <w:t>voyapic</w:t>
            </w:r>
            <w:r w:rsidR="004D75B8" w:rsidRPr="0042505F">
              <w:rPr>
                <w:rFonts w:ascii="Calibri" w:eastAsia="Calibri" w:hAnsi="Calibri" w:cs="Calibri"/>
                <w:sz w:val="22"/>
                <w:szCs w:val="22"/>
              </w:rPr>
              <w:t>.com</w:t>
            </w:r>
            <w:r w:rsidRPr="0042505F">
              <w:rPr>
                <w:rFonts w:ascii="Calibri" w:eastAsia="Calibri" w:hAnsi="Calibri" w:cs="Calibri"/>
                <w:sz w:val="22"/>
                <w:szCs w:val="22"/>
              </w:rPr>
              <w:t>,</w:t>
            </w:r>
          </w:p>
          <w:p w14:paraId="5D989AD5" w14:textId="77777777" w:rsidR="00073938" w:rsidRPr="0042505F" w:rsidRDefault="00073938" w:rsidP="009C06A5">
            <w:pPr>
              <w:spacing w:before="16" w:line="280" w:lineRule="exact"/>
              <w:rPr>
                <w:sz w:val="22"/>
                <w:szCs w:val="22"/>
              </w:rPr>
            </w:pPr>
            <w:r w:rsidRPr="0042505F">
              <w:rPr>
                <w:rFonts w:ascii="Calibri" w:eastAsia="Calibri" w:hAnsi="Calibri" w:cs="Calibri"/>
                <w:sz w:val="22"/>
                <w:szCs w:val="22"/>
              </w:rPr>
              <w:t>xperimentor</w:t>
            </w:r>
            <w:r w:rsidR="004D75B8" w:rsidRPr="0042505F">
              <w:rPr>
                <w:rFonts w:ascii="Calibri" w:eastAsia="Calibri" w:hAnsi="Calibri" w:cs="Calibri"/>
                <w:sz w:val="22"/>
                <w:szCs w:val="22"/>
              </w:rPr>
              <w:t>.com</w:t>
            </w:r>
          </w:p>
        </w:tc>
      </w:tr>
      <w:tr w:rsidR="00073938" w14:paraId="2BC55656" w14:textId="77777777" w:rsidTr="00663C6C">
        <w:tc>
          <w:tcPr>
            <w:tcW w:w="2693" w:type="dxa"/>
          </w:tcPr>
          <w:p w14:paraId="2E1F2534" w14:textId="77777777" w:rsidR="00073938" w:rsidRPr="0042505F" w:rsidRDefault="00073938" w:rsidP="009C06A5">
            <w:pPr>
              <w:spacing w:before="64" w:line="259" w:lineRule="auto"/>
              <w:ind w:right="-40"/>
              <w:rPr>
                <w:rFonts w:ascii="Calibri" w:eastAsia="Calibri" w:hAnsi="Calibri" w:cs="Calibri"/>
                <w:sz w:val="22"/>
                <w:szCs w:val="22"/>
              </w:rPr>
            </w:pPr>
            <w:r w:rsidRPr="0042505F">
              <w:rPr>
                <w:rFonts w:ascii="Calibri" w:eastAsia="Calibri" w:hAnsi="Calibri" w:cs="Calibri"/>
                <w:sz w:val="22"/>
                <w:szCs w:val="22"/>
              </w:rPr>
              <w:t>HUAWEI TECHNOLGIES INDIA PRIVATE LIMITED</w:t>
            </w:r>
          </w:p>
        </w:tc>
        <w:tc>
          <w:tcPr>
            <w:tcW w:w="2551" w:type="dxa"/>
          </w:tcPr>
          <w:p w14:paraId="7BE3005F" w14:textId="77777777" w:rsidR="00073938" w:rsidRPr="0042505F" w:rsidRDefault="00E12285" w:rsidP="009C06A5">
            <w:pPr>
              <w:spacing w:before="16" w:line="280" w:lineRule="exact"/>
              <w:rPr>
                <w:sz w:val="22"/>
                <w:szCs w:val="22"/>
              </w:rPr>
            </w:pPr>
            <w:r w:rsidRPr="0042505F">
              <w:rPr>
                <w:rFonts w:ascii="Calibri" w:eastAsia="Calibri" w:hAnsi="Calibri" w:cs="Calibri"/>
                <w:sz w:val="22"/>
                <w:szCs w:val="22"/>
              </w:rPr>
              <w:t xml:space="preserve">Associate </w:t>
            </w:r>
            <w:r w:rsidR="00073938" w:rsidRPr="0042505F">
              <w:rPr>
                <w:rFonts w:ascii="Calibri" w:eastAsia="Calibri" w:hAnsi="Calibri" w:cs="Calibri"/>
                <w:sz w:val="22"/>
                <w:szCs w:val="22"/>
              </w:rPr>
              <w:t>Software Engineer</w:t>
            </w:r>
          </w:p>
        </w:tc>
        <w:tc>
          <w:tcPr>
            <w:tcW w:w="2977" w:type="dxa"/>
          </w:tcPr>
          <w:p w14:paraId="4E923D76" w14:textId="77777777" w:rsidR="00073938" w:rsidRPr="0042505F" w:rsidRDefault="00073938" w:rsidP="009C06A5">
            <w:pPr>
              <w:spacing w:before="16" w:line="280" w:lineRule="exact"/>
              <w:rPr>
                <w:sz w:val="22"/>
                <w:szCs w:val="22"/>
              </w:rPr>
            </w:pPr>
            <w:r w:rsidRPr="0042505F">
              <w:rPr>
                <w:rFonts w:ascii="Calibri" w:eastAsia="Calibri" w:hAnsi="Calibri" w:cs="Calibri"/>
                <w:sz w:val="22"/>
                <w:szCs w:val="22"/>
              </w:rPr>
              <w:t xml:space="preserve">December 2017 – January 2020           </w:t>
            </w:r>
          </w:p>
        </w:tc>
        <w:tc>
          <w:tcPr>
            <w:tcW w:w="2410" w:type="dxa"/>
          </w:tcPr>
          <w:p w14:paraId="5B4CC8EF" w14:textId="77777777" w:rsidR="00073938" w:rsidRPr="0042505F" w:rsidRDefault="00073938" w:rsidP="009C06A5">
            <w:pPr>
              <w:spacing w:before="16" w:line="280" w:lineRule="exact"/>
              <w:rPr>
                <w:sz w:val="22"/>
                <w:szCs w:val="22"/>
              </w:rPr>
            </w:pPr>
            <w:r w:rsidRPr="0042505F">
              <w:rPr>
                <w:rFonts w:ascii="Calibri" w:eastAsia="Calibri" w:hAnsi="Calibri" w:cs="Calibri"/>
                <w:sz w:val="22"/>
                <w:szCs w:val="22"/>
              </w:rPr>
              <w:t>Mediation Telecom System</w:t>
            </w:r>
          </w:p>
        </w:tc>
      </w:tr>
    </w:tbl>
    <w:p w14:paraId="4C8DEF18" w14:textId="77777777" w:rsidR="00996725" w:rsidRDefault="00996725">
      <w:pPr>
        <w:spacing w:before="16" w:line="280" w:lineRule="exact"/>
        <w:rPr>
          <w:sz w:val="28"/>
          <w:szCs w:val="28"/>
        </w:rPr>
      </w:pPr>
    </w:p>
    <w:p w14:paraId="7C1A3AFD" w14:textId="77777777" w:rsidR="00D527B6" w:rsidRDefault="00AC096C" w:rsidP="00D527B6">
      <w:pPr>
        <w:spacing w:before="16" w:line="280" w:lineRule="exact"/>
        <w:rPr>
          <w:sz w:val="28"/>
          <w:szCs w:val="28"/>
        </w:rPr>
      </w:pPr>
      <w:r>
        <w:rPr>
          <w:noProof/>
          <w:sz w:val="28"/>
          <w:szCs w:val="28"/>
        </w:rPr>
        <mc:AlternateContent>
          <mc:Choice Requires="wpg">
            <w:drawing>
              <wp:anchor distT="0" distB="0" distL="114300" distR="114300" simplePos="0" relativeHeight="251660288" behindDoc="1" locked="0" layoutInCell="1" allowOverlap="1" wp14:anchorId="4D62F6C2" wp14:editId="68A1558D">
                <wp:simplePos x="0" y="0"/>
                <wp:positionH relativeFrom="margin">
                  <wp:posOffset>206086</wp:posOffset>
                </wp:positionH>
                <wp:positionV relativeFrom="paragraph">
                  <wp:posOffset>15875</wp:posOffset>
                </wp:positionV>
                <wp:extent cx="6770370" cy="45719"/>
                <wp:effectExtent l="0" t="0" r="11430" b="1206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770370" cy="45719"/>
                          <a:chOff x="720" y="617"/>
                          <a:chExt cx="10662" cy="0"/>
                        </a:xfrm>
                      </wpg:grpSpPr>
                      <wps:wsp>
                        <wps:cNvPr id="58" name="Freeform 79"/>
                        <wps:cNvSpPr>
                          <a:spLocks/>
                        </wps:cNvSpPr>
                        <wps:spPr bwMode="auto">
                          <a:xfrm>
                            <a:off x="720" y="617"/>
                            <a:ext cx="10662" cy="0"/>
                          </a:xfrm>
                          <a:custGeom>
                            <a:avLst/>
                            <a:gdLst>
                              <a:gd name="T0" fmla="+- 0 720 720"/>
                              <a:gd name="T1" fmla="*/ T0 w 10662"/>
                              <a:gd name="T2" fmla="+- 0 11382 720"/>
                              <a:gd name="T3" fmla="*/ T2 w 10662"/>
                            </a:gdLst>
                            <a:ahLst/>
                            <a:cxnLst>
                              <a:cxn ang="0">
                                <a:pos x="T1" y="0"/>
                              </a:cxn>
                              <a:cxn ang="0">
                                <a:pos x="T3" y="0"/>
                              </a:cxn>
                            </a:cxnLst>
                            <a:rect l="0" t="0" r="r" b="b"/>
                            <a:pathLst>
                              <a:path w="10662">
                                <a:moveTo>
                                  <a:pt x="0" y="0"/>
                                </a:moveTo>
                                <a:lnTo>
                                  <a:pt x="10662" y="0"/>
                                </a:lnTo>
                              </a:path>
                            </a:pathLst>
                          </a:custGeom>
                          <a:noFill/>
                          <a:ln w="46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32357" id="Group 57" o:spid="_x0000_s1026" style="position:absolute;margin-left:16.25pt;margin-top:1.25pt;width:533.1pt;height:3.6pt;flip:y;z-index:-251656192;mso-position-horizontal-relative:margin" coordorigin="720,617" coordsize="10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">
                <v:shape id="Freeform 79" o:spid="_x0000_s1027" style="position:absolute;left:720;top:617;width:10662;height:0;visibility:visible;mso-wrap-style:square;v-text-anchor:top" coordsize="10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" path="m,l10662,e" filled="f" strokeweight="3.65pt">
                  <v:path arrowok="t" o:connecttype="custom" o:connectlocs="0,0;10662,0" o:connectangles="0,0"/>
                </v:shape>
                <w10:wrap anchorx="margin"/>
              </v:group>
            </w:pict>
          </mc:Fallback>
        </mc:AlternateContent>
      </w:r>
    </w:p>
    <w:p w14:paraId="155602DC" w14:textId="77777777" w:rsidR="008A6764" w:rsidRPr="00D527B6" w:rsidRDefault="00D527B6" w:rsidP="00D527B6">
      <w:pPr>
        <w:spacing w:before="16" w:line="280" w:lineRule="exact"/>
        <w:rPr>
          <w:sz w:val="28"/>
          <w:szCs w:val="28"/>
        </w:rPr>
      </w:pPr>
      <w:r>
        <w:rPr>
          <w:sz w:val="28"/>
          <w:szCs w:val="28"/>
        </w:rPr>
        <w:t xml:space="preserve">    </w:t>
      </w:r>
      <w:r w:rsidR="001D2B26" w:rsidRPr="00D527B6">
        <w:rPr>
          <w:rFonts w:ascii="Arial" w:eastAsia="Arial" w:hAnsi="Arial" w:cs="Arial"/>
          <w:b/>
          <w:sz w:val="28"/>
          <w:szCs w:val="28"/>
        </w:rPr>
        <w:t>Software Proficiency and Skills</w:t>
      </w:r>
    </w:p>
    <w:p w14:paraId="1FB86AA5" w14:textId="77777777" w:rsidR="008A6764" w:rsidRDefault="008A6764">
      <w:pPr>
        <w:spacing w:line="200" w:lineRule="exact"/>
      </w:pPr>
    </w:p>
    <w:p w14:paraId="00E002AE" w14:textId="16F81CCC" w:rsidR="008A6764" w:rsidRPr="000C71D7" w:rsidRDefault="0079372C"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Primary Languages</w:t>
      </w:r>
      <w:r w:rsidR="001D2B26" w:rsidRPr="000C71D7">
        <w:rPr>
          <w:rFonts w:asciiTheme="minorHAnsi" w:eastAsia="Calibri" w:hAnsiTheme="minorHAnsi" w:cstheme="minorHAnsi"/>
          <w:b/>
          <w:sz w:val="22"/>
          <w:szCs w:val="22"/>
        </w:rPr>
        <w:t>:</w:t>
      </w:r>
      <w:r w:rsidR="001D2B26" w:rsidRPr="000C71D7">
        <w:rPr>
          <w:rFonts w:asciiTheme="minorHAnsi" w:eastAsia="Calibri" w:hAnsiTheme="minorHAnsi" w:cstheme="minorHAnsi"/>
          <w:sz w:val="22"/>
          <w:szCs w:val="22"/>
        </w:rPr>
        <w:t xml:space="preserve">                                </w:t>
      </w:r>
      <w:r w:rsidR="00B26CB6" w:rsidRPr="000C71D7">
        <w:rPr>
          <w:rFonts w:asciiTheme="minorHAnsi" w:eastAsia="Calibri" w:hAnsiTheme="minorHAnsi" w:cstheme="minorHAnsi"/>
          <w:sz w:val="22"/>
          <w:szCs w:val="22"/>
        </w:rPr>
        <w:t xml:space="preserve">  </w:t>
      </w:r>
      <w:r w:rsidR="001D2B26" w:rsidRPr="000C71D7">
        <w:rPr>
          <w:rFonts w:asciiTheme="minorHAnsi" w:eastAsia="Calibri" w:hAnsiTheme="minorHAnsi" w:cstheme="minorHAnsi"/>
          <w:sz w:val="22"/>
          <w:szCs w:val="22"/>
        </w:rPr>
        <w:t>Python3</w:t>
      </w:r>
    </w:p>
    <w:p w14:paraId="2CD36C4F" w14:textId="0FADEBE6" w:rsidR="00DF2707" w:rsidRPr="000C71D7" w:rsidRDefault="00DF2707"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bCs/>
          <w:sz w:val="22"/>
          <w:szCs w:val="22"/>
          <w:u w:val="single" w:color="000000"/>
        </w:rPr>
        <w:t>Python Libraries</w:t>
      </w:r>
      <w:r w:rsidRPr="000C71D7">
        <w:rPr>
          <w:rStyle w:val="Strong"/>
          <w:rFonts w:asciiTheme="minorHAnsi" w:eastAsiaTheme="majorEastAsia" w:hAnsiTheme="minorHAnsi" w:cstheme="minorHAnsi"/>
          <w:b w:val="0"/>
          <w:color w:val="000000"/>
          <w:sz w:val="22"/>
          <w:szCs w:val="22"/>
          <w:shd w:val="clear" w:color="auto" w:fill="FFFFFF"/>
        </w:rPr>
        <w:t>:</w:t>
      </w:r>
      <w:r w:rsidRPr="000C71D7">
        <w:rPr>
          <w:rStyle w:val="Strong"/>
          <w:rFonts w:asciiTheme="minorHAnsi" w:eastAsiaTheme="majorEastAsia" w:hAnsiTheme="minorHAnsi" w:cstheme="minorHAnsi"/>
          <w:color w:val="000000"/>
          <w:sz w:val="22"/>
          <w:szCs w:val="22"/>
          <w:shd w:val="clear" w:color="auto" w:fill="FFFFFF"/>
        </w:rPr>
        <w:t> </w:t>
      </w:r>
      <w:r w:rsidRPr="000C71D7">
        <w:rPr>
          <w:rFonts w:asciiTheme="minorHAnsi" w:hAnsiTheme="minorHAnsi" w:cstheme="minorHAnsi"/>
          <w:sz w:val="22"/>
          <w:szCs w:val="22"/>
          <w:shd w:val="clear" w:color="auto" w:fill="FFFFFF"/>
        </w:rPr>
        <w:t xml:space="preserve">                              </w:t>
      </w:r>
      <w:r w:rsidR="007E5CB1" w:rsidRPr="000C71D7">
        <w:rPr>
          <w:rFonts w:asciiTheme="minorHAnsi" w:hAnsiTheme="minorHAnsi" w:cstheme="minorHAnsi"/>
          <w:sz w:val="22"/>
          <w:szCs w:val="22"/>
          <w:shd w:val="clear" w:color="auto" w:fill="FFFFFF"/>
        </w:rPr>
        <w:t xml:space="preserve"> </w:t>
      </w:r>
      <w:r w:rsidR="00B26CB6" w:rsidRPr="000C71D7">
        <w:rPr>
          <w:rFonts w:asciiTheme="minorHAnsi" w:hAnsiTheme="minorHAnsi" w:cstheme="minorHAnsi"/>
          <w:sz w:val="22"/>
          <w:szCs w:val="22"/>
          <w:shd w:val="clear" w:color="auto" w:fill="FFFFFF"/>
        </w:rPr>
        <w:t xml:space="preserve"> </w:t>
      </w:r>
      <w:r w:rsidR="000C71D7">
        <w:rPr>
          <w:rFonts w:asciiTheme="minorHAnsi" w:hAnsiTheme="minorHAnsi" w:cstheme="minorHAnsi"/>
          <w:sz w:val="22"/>
          <w:szCs w:val="22"/>
          <w:shd w:val="clear" w:color="auto" w:fill="FFFFFF"/>
        </w:rPr>
        <w:tab/>
        <w:t xml:space="preserve">     </w:t>
      </w:r>
      <w:r w:rsidR="002646BE" w:rsidRPr="000C71D7">
        <w:rPr>
          <w:rFonts w:asciiTheme="minorHAnsi" w:eastAsia="Calibri" w:hAnsiTheme="minorHAnsi" w:cstheme="minorHAnsi"/>
          <w:sz w:val="22"/>
          <w:szCs w:val="22"/>
        </w:rPr>
        <w:t>Pickle, Requests, JSON, Beautiful Soup, OS, Collection, Psycopg2</w:t>
      </w:r>
    </w:p>
    <w:p w14:paraId="45EED4CA" w14:textId="1E3F96C5" w:rsidR="003D4225" w:rsidRPr="000C71D7" w:rsidRDefault="003D4225"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bCs/>
          <w:sz w:val="22"/>
          <w:szCs w:val="22"/>
          <w:u w:val="single" w:color="000000"/>
        </w:rPr>
        <w:t>Frameworks</w:t>
      </w:r>
      <w:r w:rsidRPr="000C71D7">
        <w:rPr>
          <w:rFonts w:asciiTheme="minorHAnsi" w:eastAsia="Calibri" w:hAnsiTheme="minorHAnsi" w:cstheme="minorHAnsi"/>
          <w:bCs/>
          <w:sz w:val="22"/>
          <w:szCs w:val="22"/>
        </w:rPr>
        <w:t xml:space="preserve">:        </w:t>
      </w:r>
      <w:r w:rsidRPr="000C71D7">
        <w:rPr>
          <w:rFonts w:asciiTheme="minorHAnsi" w:hAnsiTheme="minorHAnsi" w:cstheme="minorHAnsi"/>
          <w:sz w:val="22"/>
          <w:szCs w:val="22"/>
          <w:shd w:val="clear" w:color="auto" w:fill="FFFFFF"/>
        </w:rPr>
        <w:t xml:space="preserve">                               </w:t>
      </w:r>
      <w:r w:rsidR="00B26CB6" w:rsidRPr="000C71D7">
        <w:rPr>
          <w:rFonts w:asciiTheme="minorHAnsi" w:hAnsiTheme="minorHAnsi" w:cstheme="minorHAnsi"/>
          <w:sz w:val="22"/>
          <w:szCs w:val="22"/>
          <w:shd w:val="clear" w:color="auto" w:fill="FFFFFF"/>
        </w:rPr>
        <w:t xml:space="preserve"> </w:t>
      </w:r>
      <w:r w:rsidR="000C71D7">
        <w:rPr>
          <w:rFonts w:asciiTheme="minorHAnsi" w:hAnsiTheme="minorHAnsi" w:cstheme="minorHAnsi"/>
          <w:sz w:val="22"/>
          <w:szCs w:val="22"/>
          <w:shd w:val="clear" w:color="auto" w:fill="FFFFFF"/>
        </w:rPr>
        <w:t xml:space="preserve">      </w:t>
      </w:r>
      <w:r w:rsidR="003157C6" w:rsidRPr="000C71D7">
        <w:rPr>
          <w:rFonts w:asciiTheme="minorHAnsi" w:eastAsia="Calibri" w:hAnsiTheme="minorHAnsi" w:cstheme="minorHAnsi"/>
          <w:sz w:val="22"/>
          <w:szCs w:val="22"/>
        </w:rPr>
        <w:t>Django, Django REST framework</w:t>
      </w:r>
    </w:p>
    <w:p w14:paraId="7666104D" w14:textId="0887D099" w:rsidR="003D4225" w:rsidRPr="000C71D7" w:rsidRDefault="003D4225"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bCs/>
          <w:sz w:val="22"/>
          <w:szCs w:val="22"/>
          <w:u w:val="single" w:color="000000"/>
        </w:rPr>
        <w:t>IDE</w:t>
      </w:r>
      <w:r w:rsidRPr="000C71D7">
        <w:rPr>
          <w:rFonts w:asciiTheme="minorHAnsi" w:eastAsia="Calibri" w:hAnsiTheme="minorHAnsi" w:cstheme="minorHAnsi"/>
          <w:b/>
          <w:bCs/>
          <w:sz w:val="22"/>
          <w:szCs w:val="22"/>
        </w:rPr>
        <w:t xml:space="preserve">:                                                             </w:t>
      </w:r>
      <w:r w:rsidR="000C71D7">
        <w:rPr>
          <w:rFonts w:asciiTheme="minorHAnsi" w:eastAsia="Calibri" w:hAnsiTheme="minorHAnsi" w:cstheme="minorHAnsi"/>
          <w:b/>
          <w:bCs/>
          <w:sz w:val="22"/>
          <w:szCs w:val="22"/>
        </w:rPr>
        <w:t xml:space="preserve"> </w:t>
      </w:r>
      <w:r w:rsidR="00B26CB6" w:rsidRPr="000C71D7">
        <w:rPr>
          <w:rFonts w:asciiTheme="minorHAnsi" w:eastAsia="Calibri" w:hAnsiTheme="minorHAnsi" w:cstheme="minorHAnsi"/>
          <w:b/>
          <w:bCs/>
          <w:sz w:val="22"/>
          <w:szCs w:val="22"/>
        </w:rPr>
        <w:t xml:space="preserve"> </w:t>
      </w:r>
      <w:r w:rsidR="009C0E22" w:rsidRPr="000C71D7">
        <w:rPr>
          <w:rFonts w:asciiTheme="minorHAnsi" w:eastAsia="Calibri" w:hAnsiTheme="minorHAnsi" w:cstheme="minorHAnsi"/>
          <w:sz w:val="22"/>
          <w:szCs w:val="22"/>
        </w:rPr>
        <w:t>Sublime Text 3, PyCharm</w:t>
      </w:r>
    </w:p>
    <w:p w14:paraId="448C4412" w14:textId="5D5A2691" w:rsidR="003157C6" w:rsidRPr="000C71D7" w:rsidRDefault="003157C6" w:rsidP="006E64F3">
      <w:pPr>
        <w:pStyle w:val="ListParagraph"/>
        <w:numPr>
          <w:ilvl w:val="0"/>
          <w:numId w:val="7"/>
        </w:numPr>
        <w:rPr>
          <w:rFonts w:asciiTheme="minorHAnsi" w:eastAsia="Calibri" w:hAnsiTheme="minorHAnsi" w:cstheme="minorHAnsi"/>
          <w:b/>
          <w:sz w:val="22"/>
          <w:szCs w:val="22"/>
          <w:u w:val="single" w:color="000000"/>
        </w:rPr>
      </w:pPr>
      <w:r w:rsidRPr="000C71D7">
        <w:rPr>
          <w:rFonts w:asciiTheme="minorHAnsi" w:eastAsia="Calibri" w:hAnsiTheme="minorHAnsi" w:cstheme="minorHAnsi"/>
          <w:b/>
          <w:bCs/>
          <w:sz w:val="22"/>
          <w:szCs w:val="22"/>
          <w:u w:val="single" w:color="000000"/>
        </w:rPr>
        <w:t>Web Technologies</w:t>
      </w:r>
      <w:r w:rsidRPr="000C71D7">
        <w:rPr>
          <w:rFonts w:asciiTheme="minorHAnsi" w:eastAsia="Calibri" w:hAnsiTheme="minorHAnsi" w:cstheme="minorHAnsi"/>
          <w:b/>
          <w:bCs/>
          <w:sz w:val="22"/>
          <w:szCs w:val="22"/>
        </w:rPr>
        <w:t xml:space="preserve">:                                </w:t>
      </w:r>
      <w:r w:rsidR="006D2B7E" w:rsidRPr="000C71D7">
        <w:rPr>
          <w:rFonts w:asciiTheme="minorHAnsi" w:eastAsia="Calibri" w:hAnsiTheme="minorHAnsi" w:cstheme="minorHAnsi"/>
          <w:b/>
          <w:bCs/>
          <w:sz w:val="22"/>
          <w:szCs w:val="22"/>
        </w:rPr>
        <w:t xml:space="preserve"> </w:t>
      </w:r>
      <w:r w:rsidR="007E5CB1" w:rsidRPr="000C71D7">
        <w:rPr>
          <w:rFonts w:asciiTheme="minorHAnsi" w:eastAsia="Calibri" w:hAnsiTheme="minorHAnsi" w:cstheme="minorHAnsi"/>
          <w:b/>
          <w:bCs/>
          <w:sz w:val="22"/>
          <w:szCs w:val="22"/>
        </w:rPr>
        <w:t xml:space="preserve"> </w:t>
      </w:r>
      <w:r w:rsidR="000C71D7">
        <w:rPr>
          <w:rFonts w:asciiTheme="minorHAnsi" w:eastAsia="Calibri" w:hAnsiTheme="minorHAnsi" w:cstheme="minorHAnsi"/>
          <w:b/>
          <w:bCs/>
          <w:sz w:val="22"/>
          <w:szCs w:val="22"/>
        </w:rPr>
        <w:t xml:space="preserve"> </w:t>
      </w:r>
      <w:r w:rsidRPr="000C71D7">
        <w:rPr>
          <w:rFonts w:asciiTheme="minorHAnsi" w:eastAsia="Calibri" w:hAnsiTheme="minorHAnsi" w:cstheme="minorHAnsi"/>
          <w:sz w:val="22"/>
          <w:szCs w:val="22"/>
        </w:rPr>
        <w:t>HTML, CSS, Java Script</w:t>
      </w:r>
    </w:p>
    <w:p w14:paraId="541C482B" w14:textId="6686703A" w:rsidR="008A6764" w:rsidRPr="000C71D7" w:rsidRDefault="001D2B26"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Methodologies</w:t>
      </w:r>
      <w:r w:rsidRPr="000C71D7">
        <w:rPr>
          <w:rFonts w:asciiTheme="minorHAnsi" w:eastAsia="Calibri" w:hAnsiTheme="minorHAnsi" w:cstheme="minorHAnsi"/>
          <w:sz w:val="22"/>
          <w:szCs w:val="22"/>
        </w:rPr>
        <w:t xml:space="preserve">:                                        </w:t>
      </w:r>
      <w:r w:rsidR="000C71D7">
        <w:rPr>
          <w:rFonts w:asciiTheme="minorHAnsi" w:eastAsia="Calibri" w:hAnsiTheme="minorHAnsi" w:cstheme="minorHAnsi"/>
          <w:sz w:val="22"/>
          <w:szCs w:val="22"/>
        </w:rPr>
        <w:t xml:space="preserve"> </w:t>
      </w:r>
      <w:r w:rsidRPr="000C71D7">
        <w:rPr>
          <w:rFonts w:asciiTheme="minorHAnsi" w:eastAsia="Calibri" w:hAnsiTheme="minorHAnsi" w:cstheme="minorHAnsi"/>
          <w:sz w:val="22"/>
          <w:szCs w:val="22"/>
        </w:rPr>
        <w:t>Agile Model</w:t>
      </w:r>
      <w:r w:rsidR="00073938" w:rsidRPr="000C71D7">
        <w:rPr>
          <w:rFonts w:asciiTheme="minorHAnsi" w:eastAsia="Calibri" w:hAnsiTheme="minorHAnsi" w:cstheme="minorHAnsi"/>
          <w:sz w:val="22"/>
          <w:szCs w:val="22"/>
        </w:rPr>
        <w:t>, MVC structure</w:t>
      </w:r>
    </w:p>
    <w:p w14:paraId="5C098D75" w14:textId="4E8C3BF5" w:rsidR="008A6764" w:rsidRPr="000C71D7" w:rsidRDefault="001D2B26"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Operating System</w:t>
      </w:r>
      <w:r w:rsidRPr="000C71D7">
        <w:rPr>
          <w:rFonts w:asciiTheme="minorHAnsi" w:eastAsia="Calibri" w:hAnsiTheme="minorHAnsi" w:cstheme="minorHAnsi"/>
          <w:sz w:val="22"/>
          <w:szCs w:val="22"/>
        </w:rPr>
        <w:t xml:space="preserve">:                                   </w:t>
      </w:r>
      <w:r w:rsidR="000C71D7">
        <w:rPr>
          <w:rFonts w:asciiTheme="minorHAnsi" w:eastAsia="Calibri" w:hAnsiTheme="minorHAnsi" w:cstheme="minorHAnsi"/>
          <w:sz w:val="22"/>
          <w:szCs w:val="22"/>
        </w:rPr>
        <w:t xml:space="preserve"> </w:t>
      </w:r>
      <w:r w:rsidRPr="000C71D7">
        <w:rPr>
          <w:rFonts w:asciiTheme="minorHAnsi" w:eastAsia="Calibri" w:hAnsiTheme="minorHAnsi" w:cstheme="minorHAnsi"/>
          <w:sz w:val="22"/>
          <w:szCs w:val="22"/>
        </w:rPr>
        <w:t>Windows, Linux</w:t>
      </w:r>
    </w:p>
    <w:p w14:paraId="7584BAA9" w14:textId="74E50C81" w:rsidR="008A6764" w:rsidRPr="000C71D7" w:rsidRDefault="001D2B26"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Database</w:t>
      </w:r>
      <w:r w:rsidRPr="000C71D7">
        <w:rPr>
          <w:rFonts w:asciiTheme="minorHAnsi" w:eastAsia="Calibri" w:hAnsiTheme="minorHAnsi" w:cstheme="minorHAnsi"/>
          <w:sz w:val="22"/>
          <w:szCs w:val="22"/>
        </w:rPr>
        <w:t xml:space="preserve">:                                                   </w:t>
      </w:r>
      <w:r w:rsidR="000C71D7">
        <w:rPr>
          <w:rFonts w:asciiTheme="minorHAnsi" w:eastAsia="Calibri" w:hAnsiTheme="minorHAnsi" w:cstheme="minorHAnsi"/>
          <w:sz w:val="22"/>
          <w:szCs w:val="22"/>
        </w:rPr>
        <w:t xml:space="preserve"> </w:t>
      </w:r>
      <w:r w:rsidRPr="000C71D7">
        <w:rPr>
          <w:rFonts w:asciiTheme="minorHAnsi" w:eastAsia="Calibri" w:hAnsiTheme="minorHAnsi" w:cstheme="minorHAnsi"/>
          <w:sz w:val="22"/>
          <w:szCs w:val="22"/>
        </w:rPr>
        <w:t>PostgreSQL</w:t>
      </w:r>
    </w:p>
    <w:p w14:paraId="3C99D46A" w14:textId="121D9D4A" w:rsidR="00755E18" w:rsidRPr="000C71D7" w:rsidRDefault="00755E18"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Data Modeling</w:t>
      </w:r>
      <w:r w:rsidRPr="000C71D7">
        <w:rPr>
          <w:rFonts w:asciiTheme="minorHAnsi" w:eastAsia="Calibri" w:hAnsiTheme="minorHAnsi" w:cstheme="minorHAnsi"/>
          <w:b/>
          <w:sz w:val="22"/>
          <w:szCs w:val="22"/>
          <w:u w:color="000000"/>
        </w:rPr>
        <w:t xml:space="preserve">:                                        </w:t>
      </w:r>
      <w:r w:rsidR="000C71D7">
        <w:rPr>
          <w:rFonts w:asciiTheme="minorHAnsi" w:eastAsia="Calibri" w:hAnsiTheme="minorHAnsi" w:cstheme="minorHAnsi"/>
          <w:b/>
          <w:sz w:val="22"/>
          <w:szCs w:val="22"/>
          <w:u w:color="000000"/>
        </w:rPr>
        <w:t xml:space="preserve"> </w:t>
      </w:r>
      <w:r w:rsidRPr="000C71D7">
        <w:rPr>
          <w:rFonts w:asciiTheme="minorHAnsi" w:eastAsia="Calibri" w:hAnsiTheme="minorHAnsi" w:cstheme="minorHAnsi"/>
          <w:b/>
          <w:sz w:val="22"/>
          <w:szCs w:val="22"/>
          <w:u w:color="000000"/>
        </w:rPr>
        <w:t xml:space="preserve"> </w:t>
      </w:r>
      <w:r w:rsidRPr="000C71D7">
        <w:rPr>
          <w:rFonts w:asciiTheme="minorHAnsi" w:eastAsia="Calibri" w:hAnsiTheme="minorHAnsi" w:cstheme="minorHAnsi"/>
          <w:bCs/>
          <w:sz w:val="22"/>
          <w:szCs w:val="22"/>
          <w:u w:color="000000"/>
        </w:rPr>
        <w:t>JSON</w:t>
      </w:r>
    </w:p>
    <w:p w14:paraId="59556E4E" w14:textId="1527CD11" w:rsidR="00755E18" w:rsidRPr="000C71D7" w:rsidRDefault="00755E18"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ORM</w:t>
      </w:r>
      <w:r w:rsidRPr="000C71D7">
        <w:rPr>
          <w:rFonts w:asciiTheme="minorHAnsi" w:eastAsia="Calibri" w:hAnsiTheme="minorHAnsi" w:cstheme="minorHAnsi"/>
          <w:b/>
          <w:sz w:val="22"/>
          <w:szCs w:val="22"/>
          <w:u w:color="000000"/>
        </w:rPr>
        <w:t xml:space="preserve">: </w:t>
      </w:r>
      <w:r w:rsidRPr="000C71D7">
        <w:rPr>
          <w:rFonts w:asciiTheme="minorHAnsi" w:eastAsia="Calibri" w:hAnsiTheme="minorHAnsi" w:cstheme="minorHAnsi"/>
          <w:b/>
          <w:sz w:val="22"/>
          <w:szCs w:val="22"/>
          <w:u w:color="000000"/>
        </w:rPr>
        <w:tab/>
      </w:r>
      <w:r w:rsidRPr="000C71D7">
        <w:rPr>
          <w:rFonts w:asciiTheme="minorHAnsi" w:eastAsia="Calibri" w:hAnsiTheme="minorHAnsi" w:cstheme="minorHAnsi"/>
          <w:b/>
          <w:sz w:val="22"/>
          <w:szCs w:val="22"/>
          <w:u w:color="000000"/>
        </w:rPr>
        <w:tab/>
      </w:r>
      <w:r w:rsidRPr="000C71D7">
        <w:rPr>
          <w:rFonts w:asciiTheme="minorHAnsi" w:eastAsia="Calibri" w:hAnsiTheme="minorHAnsi" w:cstheme="minorHAnsi"/>
          <w:b/>
          <w:sz w:val="22"/>
          <w:szCs w:val="22"/>
          <w:u w:color="000000"/>
        </w:rPr>
        <w:tab/>
      </w:r>
      <w:r w:rsidRPr="000C71D7">
        <w:rPr>
          <w:rFonts w:asciiTheme="minorHAnsi" w:eastAsia="Calibri" w:hAnsiTheme="minorHAnsi" w:cstheme="minorHAnsi"/>
          <w:b/>
          <w:sz w:val="22"/>
          <w:szCs w:val="22"/>
          <w:u w:color="000000"/>
        </w:rPr>
        <w:tab/>
        <w:t xml:space="preserve">    </w:t>
      </w:r>
      <w:r w:rsidR="000C71D7">
        <w:rPr>
          <w:rFonts w:asciiTheme="minorHAnsi" w:eastAsia="Calibri" w:hAnsiTheme="minorHAnsi" w:cstheme="minorHAnsi"/>
          <w:b/>
          <w:sz w:val="22"/>
          <w:szCs w:val="22"/>
          <w:u w:color="000000"/>
        </w:rPr>
        <w:t xml:space="preserve"> </w:t>
      </w:r>
      <w:r w:rsidRPr="000C71D7">
        <w:rPr>
          <w:rFonts w:asciiTheme="minorHAnsi" w:eastAsia="Calibri" w:hAnsiTheme="minorHAnsi" w:cstheme="minorHAnsi"/>
          <w:sz w:val="22"/>
          <w:szCs w:val="22"/>
        </w:rPr>
        <w:t>Django ORM</w:t>
      </w:r>
    </w:p>
    <w:p w14:paraId="7FF9DA94" w14:textId="32F2CCF5" w:rsidR="008A6764" w:rsidRPr="000C71D7" w:rsidRDefault="001D2B26"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Version Control Tool</w:t>
      </w:r>
      <w:r w:rsidRPr="000C71D7">
        <w:rPr>
          <w:rFonts w:asciiTheme="minorHAnsi" w:eastAsia="Calibri" w:hAnsiTheme="minorHAnsi" w:cstheme="minorHAnsi"/>
          <w:sz w:val="22"/>
          <w:szCs w:val="22"/>
        </w:rPr>
        <w:t xml:space="preserve">:                              </w:t>
      </w:r>
      <w:r w:rsidR="000C71D7">
        <w:rPr>
          <w:rFonts w:asciiTheme="minorHAnsi" w:eastAsia="Calibri" w:hAnsiTheme="minorHAnsi" w:cstheme="minorHAnsi"/>
          <w:sz w:val="22"/>
          <w:szCs w:val="22"/>
        </w:rPr>
        <w:t xml:space="preserve"> </w:t>
      </w:r>
      <w:r w:rsidRPr="000C71D7">
        <w:rPr>
          <w:rFonts w:asciiTheme="minorHAnsi" w:eastAsia="Calibri" w:hAnsiTheme="minorHAnsi" w:cstheme="minorHAnsi"/>
          <w:sz w:val="22"/>
          <w:szCs w:val="22"/>
        </w:rPr>
        <w:t>Tortoise SVN</w:t>
      </w:r>
      <w:r w:rsidR="00073938" w:rsidRPr="000C71D7">
        <w:rPr>
          <w:rFonts w:asciiTheme="minorHAnsi" w:eastAsia="Calibri" w:hAnsiTheme="minorHAnsi" w:cstheme="minorHAnsi"/>
          <w:sz w:val="22"/>
          <w:szCs w:val="22"/>
        </w:rPr>
        <w:t>, GIT</w:t>
      </w:r>
    </w:p>
    <w:p w14:paraId="2F436344" w14:textId="77777777" w:rsidR="008A6764" w:rsidRPr="000C71D7" w:rsidRDefault="001D2B26" w:rsidP="006E64F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Domain knowledge</w:t>
      </w:r>
      <w:r w:rsidRPr="000C71D7">
        <w:rPr>
          <w:rFonts w:asciiTheme="minorHAnsi" w:eastAsia="Calibri" w:hAnsiTheme="minorHAnsi" w:cstheme="minorHAnsi"/>
          <w:sz w:val="22"/>
          <w:szCs w:val="22"/>
        </w:rPr>
        <w:t xml:space="preserve">:                                 </w:t>
      </w:r>
      <w:r w:rsidR="00073938" w:rsidRPr="000C71D7">
        <w:rPr>
          <w:rFonts w:asciiTheme="minorHAnsi" w:eastAsia="Calibri" w:hAnsiTheme="minorHAnsi" w:cstheme="minorHAnsi"/>
          <w:sz w:val="22"/>
          <w:szCs w:val="22"/>
        </w:rPr>
        <w:t xml:space="preserve">Ecommerce, </w:t>
      </w:r>
      <w:r w:rsidRPr="000C71D7">
        <w:rPr>
          <w:rFonts w:asciiTheme="minorHAnsi" w:eastAsia="Calibri" w:hAnsiTheme="minorHAnsi" w:cstheme="minorHAnsi"/>
          <w:sz w:val="22"/>
          <w:szCs w:val="22"/>
        </w:rPr>
        <w:t>Mediation System (Telecom)</w:t>
      </w:r>
    </w:p>
    <w:p w14:paraId="5314A8D3" w14:textId="2533A9A7" w:rsidR="00D67D4B" w:rsidRPr="000C71D7" w:rsidRDefault="001D2B26" w:rsidP="00ED1053">
      <w:pPr>
        <w:pStyle w:val="ListParagraph"/>
        <w:numPr>
          <w:ilvl w:val="0"/>
          <w:numId w:val="7"/>
        </w:numPr>
        <w:rPr>
          <w:rFonts w:asciiTheme="minorHAnsi" w:eastAsia="Calibri" w:hAnsiTheme="minorHAnsi" w:cstheme="minorHAnsi"/>
          <w:sz w:val="22"/>
          <w:szCs w:val="22"/>
        </w:rPr>
      </w:pPr>
      <w:r w:rsidRPr="000C71D7">
        <w:rPr>
          <w:rFonts w:asciiTheme="minorHAnsi" w:eastAsia="Calibri" w:hAnsiTheme="minorHAnsi" w:cstheme="minorHAnsi"/>
          <w:b/>
          <w:sz w:val="22"/>
          <w:szCs w:val="22"/>
          <w:u w:val="single" w:color="000000"/>
        </w:rPr>
        <w:t>Tools</w:t>
      </w:r>
      <w:r w:rsidRPr="000C71D7">
        <w:rPr>
          <w:rFonts w:asciiTheme="minorHAnsi" w:eastAsia="Calibri" w:hAnsiTheme="minorHAnsi" w:cstheme="minorHAnsi"/>
          <w:sz w:val="22"/>
          <w:szCs w:val="22"/>
        </w:rPr>
        <w:t xml:space="preserve">:                                                           </w:t>
      </w:r>
      <w:r w:rsidR="00CD1C64" w:rsidRPr="000C71D7">
        <w:rPr>
          <w:rFonts w:asciiTheme="minorHAnsi" w:eastAsia="Calibri" w:hAnsiTheme="minorHAnsi" w:cstheme="minorHAnsi"/>
          <w:sz w:val="22"/>
          <w:szCs w:val="22"/>
        </w:rPr>
        <w:t>P</w:t>
      </w:r>
      <w:r w:rsidR="006C2D74" w:rsidRPr="000C71D7">
        <w:rPr>
          <w:rFonts w:asciiTheme="minorHAnsi" w:eastAsia="Calibri" w:hAnsiTheme="minorHAnsi" w:cstheme="minorHAnsi"/>
          <w:sz w:val="22"/>
          <w:szCs w:val="22"/>
        </w:rPr>
        <w:t>gAdmin</w:t>
      </w:r>
      <w:r w:rsidRPr="000C71D7">
        <w:rPr>
          <w:rFonts w:asciiTheme="minorHAnsi" w:eastAsia="Calibri" w:hAnsiTheme="minorHAnsi" w:cstheme="minorHAnsi"/>
          <w:sz w:val="22"/>
          <w:szCs w:val="22"/>
        </w:rPr>
        <w:t xml:space="preserve">, </w:t>
      </w:r>
      <w:r w:rsidR="006C2D74" w:rsidRPr="000C71D7">
        <w:rPr>
          <w:rFonts w:asciiTheme="minorHAnsi" w:eastAsia="Calibri" w:hAnsiTheme="minorHAnsi" w:cstheme="minorHAnsi"/>
          <w:sz w:val="22"/>
          <w:szCs w:val="22"/>
        </w:rPr>
        <w:t xml:space="preserve">FileZilla, </w:t>
      </w:r>
      <w:r w:rsidR="00AF4713" w:rsidRPr="000C71D7">
        <w:rPr>
          <w:rFonts w:asciiTheme="minorHAnsi" w:eastAsia="Calibri" w:hAnsiTheme="minorHAnsi" w:cstheme="minorHAnsi"/>
          <w:sz w:val="22"/>
          <w:szCs w:val="22"/>
        </w:rPr>
        <w:t>Putty, Beyond Compare</w:t>
      </w:r>
    </w:p>
    <w:p w14:paraId="1E440E42" w14:textId="77777777" w:rsidR="008A6764" w:rsidRDefault="00AC096C">
      <w:pPr>
        <w:spacing w:before="17" w:line="240" w:lineRule="exact"/>
        <w:rPr>
          <w:sz w:val="24"/>
          <w:szCs w:val="24"/>
        </w:rPr>
      </w:pPr>
      <w:r>
        <w:rPr>
          <w:noProof/>
          <w:sz w:val="28"/>
          <w:szCs w:val="28"/>
        </w:rPr>
        <mc:AlternateContent>
          <mc:Choice Requires="wpg">
            <w:drawing>
              <wp:anchor distT="0" distB="0" distL="114300" distR="114300" simplePos="0" relativeHeight="251662336" behindDoc="1" locked="0" layoutInCell="1" allowOverlap="1" wp14:anchorId="105C03B4" wp14:editId="3506BF12">
                <wp:simplePos x="0" y="0"/>
                <wp:positionH relativeFrom="margin">
                  <wp:align>center</wp:align>
                </wp:positionH>
                <wp:positionV relativeFrom="paragraph">
                  <wp:posOffset>134851</wp:posOffset>
                </wp:positionV>
                <wp:extent cx="6770370" cy="45719"/>
                <wp:effectExtent l="0" t="0" r="11430" b="1206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770370" cy="45719"/>
                          <a:chOff x="720" y="617"/>
                          <a:chExt cx="10662" cy="0"/>
                        </a:xfrm>
                      </wpg:grpSpPr>
                      <wps:wsp>
                        <wps:cNvPr id="60" name="Freeform 79"/>
                        <wps:cNvSpPr>
                          <a:spLocks/>
                        </wps:cNvSpPr>
                        <wps:spPr bwMode="auto">
                          <a:xfrm>
                            <a:off x="720" y="617"/>
                            <a:ext cx="10662" cy="0"/>
                          </a:xfrm>
                          <a:custGeom>
                            <a:avLst/>
                            <a:gdLst>
                              <a:gd name="T0" fmla="+- 0 720 720"/>
                              <a:gd name="T1" fmla="*/ T0 w 10662"/>
                              <a:gd name="T2" fmla="+- 0 11382 720"/>
                              <a:gd name="T3" fmla="*/ T2 w 10662"/>
                            </a:gdLst>
                            <a:ahLst/>
                            <a:cxnLst>
                              <a:cxn ang="0">
                                <a:pos x="T1" y="0"/>
                              </a:cxn>
                              <a:cxn ang="0">
                                <a:pos x="T3" y="0"/>
                              </a:cxn>
                            </a:cxnLst>
                            <a:rect l="0" t="0" r="r" b="b"/>
                            <a:pathLst>
                              <a:path w="10662">
                                <a:moveTo>
                                  <a:pt x="0" y="0"/>
                                </a:moveTo>
                                <a:lnTo>
                                  <a:pt x="10662" y="0"/>
                                </a:lnTo>
                              </a:path>
                            </a:pathLst>
                          </a:custGeom>
                          <a:noFill/>
                          <a:ln w="46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C7423" id="Group 59" o:spid="_x0000_s1026" style="position:absolute;margin-left:0;margin-top:10.6pt;width:533.1pt;height:3.6pt;flip:y;z-index:-251654144;mso-position-horizontal:center;mso-position-horizontal-relative:margin" coordorigin="720,617" coordsize="10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">
                <v:shape id="Freeform 79" o:spid="_x0000_s1027" style="position:absolute;left:720;top:617;width:10662;height:0;visibility:visible;mso-wrap-style:square;v-text-anchor:top" coordsize="10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" path="m,l10662,e" filled="f" strokeweight="3.65pt">
                  <v:path arrowok="t" o:connecttype="custom" o:connectlocs="0,0;10662,0" o:connectangles="0,0"/>
                </v:shape>
                <w10:wrap anchorx="margin"/>
              </v:group>
            </w:pict>
          </mc:Fallback>
        </mc:AlternateContent>
      </w:r>
    </w:p>
    <w:p w14:paraId="33E3C49B" w14:textId="77777777" w:rsidR="00D527B6" w:rsidRDefault="00D527B6" w:rsidP="00D527B6">
      <w:pPr>
        <w:rPr>
          <w:rFonts w:ascii="Arial" w:eastAsia="Arial" w:hAnsi="Arial" w:cs="Arial"/>
          <w:b/>
          <w:sz w:val="28"/>
          <w:szCs w:val="28"/>
        </w:rPr>
      </w:pPr>
    </w:p>
    <w:p w14:paraId="43FA44DA" w14:textId="77777777" w:rsidR="008A6764" w:rsidRPr="00D527B6" w:rsidRDefault="00D527B6" w:rsidP="00D527B6">
      <w:pPr>
        <w:rPr>
          <w:rFonts w:ascii="Arial" w:eastAsia="Arial" w:hAnsi="Arial" w:cs="Arial"/>
          <w:sz w:val="28"/>
          <w:szCs w:val="28"/>
        </w:rPr>
      </w:pPr>
      <w:r>
        <w:rPr>
          <w:rFonts w:ascii="Arial" w:eastAsia="Arial" w:hAnsi="Arial" w:cs="Arial"/>
          <w:b/>
          <w:sz w:val="28"/>
          <w:szCs w:val="28"/>
        </w:rPr>
        <w:t xml:space="preserve">   </w:t>
      </w:r>
      <w:r w:rsidR="001D2B26" w:rsidRPr="00D527B6">
        <w:rPr>
          <w:rFonts w:ascii="Arial" w:eastAsia="Arial" w:hAnsi="Arial" w:cs="Arial"/>
          <w:b/>
          <w:sz w:val="28"/>
          <w:szCs w:val="28"/>
        </w:rPr>
        <w:t>Career background</w:t>
      </w:r>
    </w:p>
    <w:p w14:paraId="7330312A" w14:textId="77777777" w:rsidR="008A6764" w:rsidRDefault="008A6764">
      <w:pPr>
        <w:spacing w:line="200" w:lineRule="exact"/>
      </w:pPr>
    </w:p>
    <w:p w14:paraId="1ADB0D86" w14:textId="6E522EEC" w:rsidR="008A6764" w:rsidRDefault="001D2B26" w:rsidP="00F458FB">
      <w:pPr>
        <w:ind w:firstLine="360"/>
        <w:rPr>
          <w:rFonts w:ascii="Calibri" w:eastAsia="Calibri" w:hAnsi="Calibri" w:cs="Calibri"/>
          <w:b/>
          <w:sz w:val="24"/>
          <w:szCs w:val="24"/>
        </w:rPr>
      </w:pPr>
      <w:r w:rsidRPr="00791E9D">
        <w:rPr>
          <w:rFonts w:ascii="Calibri" w:eastAsia="Calibri" w:hAnsi="Calibri" w:cs="Calibri"/>
          <w:b/>
          <w:sz w:val="24"/>
          <w:szCs w:val="24"/>
        </w:rPr>
        <w:t xml:space="preserve">Project Name: </w:t>
      </w:r>
      <w:r w:rsidR="004548A5" w:rsidRPr="00791E9D">
        <w:rPr>
          <w:rFonts w:ascii="Calibri" w:eastAsia="Calibri" w:hAnsi="Calibri" w:cs="Calibri"/>
          <w:b/>
          <w:sz w:val="24"/>
          <w:szCs w:val="24"/>
        </w:rPr>
        <w:t>ipassio.com</w:t>
      </w:r>
      <w:r w:rsidR="00E63576">
        <w:rPr>
          <w:rFonts w:ascii="Calibri" w:eastAsia="Calibri" w:hAnsi="Calibri" w:cs="Calibri"/>
          <w:b/>
          <w:sz w:val="24"/>
          <w:szCs w:val="24"/>
        </w:rPr>
        <w:t xml:space="preserve"> | </w:t>
      </w:r>
      <w:r w:rsidR="00E63576" w:rsidRPr="00E63576">
        <w:rPr>
          <w:rFonts w:ascii="Calibri" w:eastAsia="Calibri" w:hAnsi="Calibri" w:cs="Calibri"/>
          <w:b/>
          <w:sz w:val="24"/>
          <w:szCs w:val="24"/>
        </w:rPr>
        <w:t>voyapic.com | xperimentor.com</w:t>
      </w:r>
    </w:p>
    <w:p w14:paraId="07F3F0B8" w14:textId="77777777" w:rsidR="00791E9D" w:rsidRPr="00791E9D" w:rsidRDefault="00791E9D" w:rsidP="00F458FB">
      <w:pPr>
        <w:ind w:firstLine="360"/>
        <w:rPr>
          <w:rFonts w:ascii="Calibri" w:eastAsia="Calibri" w:hAnsi="Calibri" w:cs="Calibri"/>
          <w:sz w:val="24"/>
          <w:szCs w:val="24"/>
        </w:rPr>
      </w:pPr>
    </w:p>
    <w:p w14:paraId="60A28B7E" w14:textId="52A86348" w:rsidR="008A6764" w:rsidRDefault="001A7996" w:rsidP="00F458FB">
      <w:pPr>
        <w:pStyle w:val="ListParagraph"/>
        <w:numPr>
          <w:ilvl w:val="0"/>
          <w:numId w:val="8"/>
        </w:numPr>
        <w:rPr>
          <w:rFonts w:ascii="Calibri" w:eastAsia="Calibri" w:hAnsi="Calibri" w:cs="Calibri"/>
          <w:sz w:val="22"/>
          <w:szCs w:val="22"/>
        </w:rPr>
      </w:pPr>
      <w:r w:rsidRPr="001A7996">
        <w:rPr>
          <w:rFonts w:ascii="Calibri" w:eastAsia="Calibri" w:hAnsi="Calibri" w:cs="Calibri"/>
          <w:b/>
          <w:sz w:val="22"/>
          <w:szCs w:val="22"/>
          <w:u w:val="single" w:color="000000"/>
        </w:rPr>
        <w:t>Environment</w:t>
      </w:r>
      <w:r w:rsidR="001D2B26" w:rsidRPr="001A7996">
        <w:rPr>
          <w:rFonts w:ascii="Calibri" w:eastAsia="Calibri" w:hAnsi="Calibri" w:cs="Calibri"/>
          <w:b/>
          <w:sz w:val="22"/>
          <w:szCs w:val="22"/>
          <w:u w:color="000000"/>
        </w:rPr>
        <w:t>:</w:t>
      </w:r>
      <w:r w:rsidR="001D2B26" w:rsidRPr="00F458FB">
        <w:rPr>
          <w:rFonts w:ascii="Calibri" w:eastAsia="Calibri" w:hAnsi="Calibri" w:cs="Calibri"/>
          <w:b/>
          <w:sz w:val="22"/>
          <w:szCs w:val="22"/>
        </w:rPr>
        <w:t xml:space="preserve"> </w:t>
      </w:r>
      <w:r w:rsidR="004548A5" w:rsidRPr="00F458FB">
        <w:rPr>
          <w:rFonts w:ascii="Calibri" w:eastAsia="Calibri" w:hAnsi="Calibri" w:cs="Calibri"/>
          <w:sz w:val="22"/>
          <w:szCs w:val="22"/>
        </w:rPr>
        <w:t xml:space="preserve"> </w:t>
      </w:r>
      <w:r w:rsidR="00D90EBF">
        <w:rPr>
          <w:rFonts w:ascii="Calibri" w:eastAsia="Calibri" w:hAnsi="Calibri" w:cs="Calibri"/>
          <w:sz w:val="22"/>
          <w:szCs w:val="22"/>
        </w:rPr>
        <w:t>Python,</w:t>
      </w:r>
      <w:r w:rsidR="00D90EBF" w:rsidRPr="001A7996">
        <w:rPr>
          <w:rFonts w:ascii="Calibri" w:eastAsia="Calibri" w:hAnsi="Calibri" w:cs="Calibri"/>
          <w:sz w:val="22"/>
          <w:szCs w:val="22"/>
        </w:rPr>
        <w:t xml:space="preserve"> </w:t>
      </w:r>
      <w:r w:rsidRPr="001A7996">
        <w:rPr>
          <w:rFonts w:ascii="Calibri" w:eastAsia="Calibri" w:hAnsi="Calibri" w:cs="Calibri"/>
          <w:sz w:val="22"/>
          <w:szCs w:val="22"/>
        </w:rPr>
        <w:t>Django,</w:t>
      </w:r>
      <w:r>
        <w:rPr>
          <w:rFonts w:ascii="Calibri" w:eastAsia="Calibri" w:hAnsi="Calibri" w:cs="Calibri"/>
          <w:sz w:val="22"/>
          <w:szCs w:val="22"/>
        </w:rPr>
        <w:t xml:space="preserve"> Django REST framework,</w:t>
      </w:r>
      <w:r w:rsidRPr="001A7996">
        <w:rPr>
          <w:rFonts w:ascii="Calibri" w:eastAsia="Calibri" w:hAnsi="Calibri" w:cs="Calibri"/>
          <w:sz w:val="22"/>
          <w:szCs w:val="22"/>
        </w:rPr>
        <w:t xml:space="preserve"> HTML, CSS JavaScript, JSON, Postgres, REST, MVC, GIT, </w:t>
      </w:r>
      <w:r w:rsidR="004548A5" w:rsidRPr="00F458FB">
        <w:rPr>
          <w:rFonts w:ascii="Calibri" w:eastAsia="Calibri" w:hAnsi="Calibri" w:cs="Calibri"/>
          <w:sz w:val="22"/>
          <w:szCs w:val="22"/>
        </w:rPr>
        <w:t>Sublime text, pgAdmin, Postman</w:t>
      </w:r>
    </w:p>
    <w:p w14:paraId="011892E6" w14:textId="56F7FFE6" w:rsidR="001A7996" w:rsidRPr="00F458FB" w:rsidRDefault="001A7996" w:rsidP="00F458FB">
      <w:pPr>
        <w:pStyle w:val="ListParagraph"/>
        <w:numPr>
          <w:ilvl w:val="0"/>
          <w:numId w:val="8"/>
        </w:numPr>
        <w:rPr>
          <w:rFonts w:ascii="Calibri" w:eastAsia="Calibri" w:hAnsi="Calibri" w:cs="Calibri"/>
          <w:sz w:val="22"/>
          <w:szCs w:val="22"/>
        </w:rPr>
      </w:pPr>
      <w:r>
        <w:rPr>
          <w:rFonts w:ascii="Calibri" w:eastAsia="Calibri" w:hAnsi="Calibri" w:cs="Calibri"/>
          <w:b/>
          <w:sz w:val="22"/>
          <w:szCs w:val="22"/>
          <w:u w:val="single" w:color="000000"/>
        </w:rPr>
        <w:t>Role</w:t>
      </w:r>
      <w:r w:rsidRPr="001A7996">
        <w:rPr>
          <w:rFonts w:ascii="Calibri" w:eastAsia="Calibri" w:hAnsi="Calibri" w:cs="Calibri"/>
          <w:b/>
          <w:sz w:val="22"/>
          <w:szCs w:val="22"/>
          <w:u w:color="000000"/>
        </w:rPr>
        <w:t>:</w:t>
      </w:r>
      <w:r>
        <w:rPr>
          <w:rFonts w:ascii="Calibri" w:eastAsia="Calibri" w:hAnsi="Calibri" w:cs="Calibri"/>
          <w:b/>
          <w:sz w:val="22"/>
          <w:szCs w:val="22"/>
          <w:u w:color="000000"/>
        </w:rPr>
        <w:t xml:space="preserve"> </w:t>
      </w:r>
      <w:r w:rsidRPr="001A7996">
        <w:rPr>
          <w:rFonts w:ascii="Calibri" w:eastAsia="Calibri" w:hAnsi="Calibri" w:cs="Calibri"/>
          <w:bCs/>
          <w:sz w:val="22"/>
          <w:szCs w:val="22"/>
          <w:u w:color="000000"/>
        </w:rPr>
        <w:t>Backend Developer</w:t>
      </w:r>
    </w:p>
    <w:p w14:paraId="5BB9053E" w14:textId="5FC78999" w:rsidR="00D23CEA" w:rsidRPr="00D23CEA" w:rsidRDefault="001D2B26" w:rsidP="00D23CEA">
      <w:pPr>
        <w:pStyle w:val="ListParagraph"/>
        <w:numPr>
          <w:ilvl w:val="0"/>
          <w:numId w:val="8"/>
        </w:numPr>
        <w:spacing w:before="12"/>
        <w:rPr>
          <w:rFonts w:ascii="Calibri" w:eastAsia="Calibri" w:hAnsi="Calibri" w:cs="Calibri"/>
          <w:sz w:val="22"/>
          <w:szCs w:val="22"/>
        </w:rPr>
      </w:pPr>
      <w:r w:rsidRPr="00F458FB">
        <w:rPr>
          <w:rFonts w:ascii="Calibri" w:eastAsia="Calibri" w:hAnsi="Calibri" w:cs="Calibri"/>
          <w:b/>
          <w:sz w:val="22"/>
          <w:szCs w:val="22"/>
          <w:u w:val="single" w:color="000000"/>
        </w:rPr>
        <w:t>Responsibilities</w:t>
      </w:r>
      <w:r w:rsidRPr="001A7996">
        <w:rPr>
          <w:rFonts w:ascii="Calibri" w:eastAsia="Calibri" w:hAnsi="Calibri" w:cs="Calibri"/>
          <w:b/>
          <w:sz w:val="22"/>
          <w:szCs w:val="22"/>
          <w:u w:color="000000"/>
        </w:rPr>
        <w:t>:</w:t>
      </w:r>
    </w:p>
    <w:p w14:paraId="04F698F0" w14:textId="77777777" w:rsidR="00D23CEA" w:rsidRPr="00D23CEA" w:rsidRDefault="00D23CEA" w:rsidP="00D23CEA">
      <w:pPr>
        <w:pStyle w:val="ListParagraph"/>
        <w:spacing w:before="12"/>
        <w:rPr>
          <w:rFonts w:ascii="Calibri" w:eastAsia="Calibri" w:hAnsi="Calibri" w:cs="Calibri"/>
          <w:sz w:val="22"/>
          <w:szCs w:val="22"/>
        </w:rPr>
      </w:pPr>
    </w:p>
    <w:p w14:paraId="45939231" w14:textId="14D3E797" w:rsidR="008A6764" w:rsidRPr="00D23CEA" w:rsidRDefault="0079372C" w:rsidP="00D23CEA">
      <w:pPr>
        <w:pStyle w:val="ListParagraph"/>
        <w:numPr>
          <w:ilvl w:val="1"/>
          <w:numId w:val="4"/>
        </w:numPr>
        <w:rPr>
          <w:rFonts w:ascii="Calibri" w:eastAsia="Calibri" w:hAnsi="Calibri" w:cs="Calibri"/>
          <w:sz w:val="22"/>
          <w:szCs w:val="22"/>
        </w:rPr>
      </w:pPr>
      <w:r w:rsidRPr="00D23CEA">
        <w:rPr>
          <w:rFonts w:ascii="Calibri" w:eastAsia="Calibri" w:hAnsi="Calibri" w:cs="Calibri"/>
          <w:sz w:val="22"/>
          <w:szCs w:val="22"/>
        </w:rPr>
        <w:t>Involved in requirement analysis, design, estimation of site backend design and implementation</w:t>
      </w:r>
      <w:r w:rsidR="001D2B26" w:rsidRPr="00D23CEA">
        <w:rPr>
          <w:rFonts w:ascii="Calibri" w:eastAsia="Calibri" w:hAnsi="Calibri" w:cs="Calibri"/>
          <w:sz w:val="22"/>
          <w:szCs w:val="22"/>
        </w:rPr>
        <w:t>.</w:t>
      </w:r>
    </w:p>
    <w:p w14:paraId="3369C50D" w14:textId="4D0A26F0" w:rsidR="000F6BCB" w:rsidRPr="000F6BCB" w:rsidRDefault="000F6BCB" w:rsidP="00D23CEA">
      <w:pPr>
        <w:pStyle w:val="ListParagraph"/>
        <w:numPr>
          <w:ilvl w:val="1"/>
          <w:numId w:val="4"/>
        </w:numPr>
        <w:rPr>
          <w:rFonts w:ascii="Calibri" w:eastAsia="Calibri" w:hAnsi="Calibri" w:cs="Calibri"/>
          <w:sz w:val="22"/>
          <w:szCs w:val="22"/>
        </w:rPr>
      </w:pPr>
      <w:r w:rsidRPr="000F6BCB">
        <w:rPr>
          <w:rFonts w:ascii="Calibri" w:eastAsia="Calibri" w:hAnsi="Calibri" w:cs="Calibri"/>
          <w:sz w:val="22"/>
          <w:szCs w:val="22"/>
        </w:rPr>
        <w:t>Developed and handled business logic through backend Python code</w:t>
      </w:r>
      <w:r w:rsidR="005014D4" w:rsidRPr="00D23CEA">
        <w:rPr>
          <w:rFonts w:ascii="Calibri" w:eastAsia="Calibri" w:hAnsi="Calibri" w:cs="Calibri"/>
          <w:sz w:val="22"/>
          <w:szCs w:val="22"/>
        </w:rPr>
        <w:t>.</w:t>
      </w:r>
    </w:p>
    <w:p w14:paraId="785242E8" w14:textId="25E836B1" w:rsidR="000F6BCB" w:rsidRPr="00D23CEA" w:rsidRDefault="000F6BCB" w:rsidP="00D23CEA">
      <w:pPr>
        <w:pStyle w:val="ListParagraph"/>
        <w:numPr>
          <w:ilvl w:val="1"/>
          <w:numId w:val="4"/>
        </w:numPr>
        <w:rPr>
          <w:rFonts w:ascii="Calibri" w:eastAsia="Calibri" w:hAnsi="Calibri" w:cs="Calibri"/>
          <w:sz w:val="22"/>
          <w:szCs w:val="22"/>
        </w:rPr>
      </w:pPr>
      <w:r w:rsidRPr="000F6BCB">
        <w:rPr>
          <w:rFonts w:ascii="Calibri" w:eastAsia="Calibri" w:hAnsi="Calibri" w:cs="Calibri"/>
          <w:sz w:val="22"/>
          <w:szCs w:val="22"/>
        </w:rPr>
        <w:t>Proficient in handling huge data and performing creating, reading, updating and deleting (CRUD) operations on </w:t>
      </w:r>
      <w:r w:rsidRPr="00D23CEA">
        <w:rPr>
          <w:rFonts w:ascii="Calibri" w:eastAsia="Calibri" w:hAnsi="Calibri" w:cs="Calibri"/>
          <w:sz w:val="22"/>
          <w:szCs w:val="22"/>
        </w:rPr>
        <w:t>Postgres</w:t>
      </w:r>
      <w:r w:rsidRPr="000F6BCB">
        <w:rPr>
          <w:rFonts w:ascii="Calibri" w:eastAsia="Calibri" w:hAnsi="Calibri" w:cs="Calibri"/>
          <w:sz w:val="22"/>
          <w:szCs w:val="22"/>
        </w:rPr>
        <w:t> using </w:t>
      </w:r>
      <w:r w:rsidRPr="00D23CEA">
        <w:rPr>
          <w:rFonts w:ascii="Calibri" w:eastAsia="Calibri" w:hAnsi="Calibri" w:cs="Calibri"/>
          <w:sz w:val="22"/>
          <w:szCs w:val="22"/>
        </w:rPr>
        <w:t>Django ORM.</w:t>
      </w:r>
    </w:p>
    <w:p w14:paraId="5886F7B2" w14:textId="442301D0" w:rsidR="00E63576" w:rsidRPr="00D23CEA"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Using Django Framework model, implemented MVC architecture and developed web applications with superb interface.</w:t>
      </w:r>
    </w:p>
    <w:p w14:paraId="7D903837" w14:textId="74774A40"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Developed the business logic in views for the URLs created and linked the webpages to functions in views to show the output to the end-user or to store information from the website into the database</w:t>
      </w:r>
      <w:r w:rsidR="001C77E7" w:rsidRPr="00D23CEA">
        <w:rPr>
          <w:rFonts w:ascii="Calibri" w:eastAsia="Calibri" w:hAnsi="Calibri" w:cs="Calibri"/>
          <w:sz w:val="22"/>
          <w:szCs w:val="22"/>
        </w:rPr>
        <w:t>.</w:t>
      </w:r>
    </w:p>
    <w:p w14:paraId="240F3155"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Worked on Django REST framework as it is much faster to read data and it can be cached. REST allows more formats than SOAP and gives better support for browser clients as it supports JSON.</w:t>
      </w:r>
    </w:p>
    <w:p w14:paraId="03D9CD66"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Worked on Django ORM API to create and insert data into the tables and access the database.</w:t>
      </w:r>
    </w:p>
    <w:p w14:paraId="0E097164" w14:textId="0EF5FEC0" w:rsidR="00E63576" w:rsidRPr="00D23CEA" w:rsidRDefault="00E63576" w:rsidP="00D23CEA">
      <w:pPr>
        <w:pStyle w:val="ListParagraph"/>
        <w:numPr>
          <w:ilvl w:val="1"/>
          <w:numId w:val="4"/>
        </w:numPr>
        <w:rPr>
          <w:rFonts w:ascii="Calibri" w:eastAsia="Calibri" w:hAnsi="Calibri" w:cs="Calibri"/>
          <w:sz w:val="22"/>
          <w:szCs w:val="22"/>
        </w:rPr>
      </w:pPr>
      <w:r w:rsidRPr="00D23CEA">
        <w:rPr>
          <w:rFonts w:ascii="Calibri" w:eastAsia="Calibri" w:hAnsi="Calibri" w:cs="Calibri"/>
          <w:sz w:val="22"/>
          <w:szCs w:val="22"/>
        </w:rPr>
        <w:t>Extensive experience in using the python packages such as </w:t>
      </w:r>
      <w:r w:rsidR="002646BE" w:rsidRPr="002646BE">
        <w:rPr>
          <w:rFonts w:ascii="Calibri" w:eastAsia="Calibri" w:hAnsi="Calibri" w:cs="Calibri"/>
          <w:sz w:val="22"/>
          <w:szCs w:val="22"/>
        </w:rPr>
        <w:t>Pickle, Requests, JSON, Beautiful Soup, OS, Collection</w:t>
      </w:r>
      <w:r w:rsidR="002646BE">
        <w:rPr>
          <w:rFonts w:ascii="Calibri" w:eastAsia="Calibri" w:hAnsi="Calibri" w:cs="Calibri"/>
          <w:sz w:val="22"/>
          <w:szCs w:val="22"/>
        </w:rPr>
        <w:t xml:space="preserve"> and </w:t>
      </w:r>
      <w:r w:rsidR="002646BE" w:rsidRPr="002646BE">
        <w:rPr>
          <w:rFonts w:ascii="Calibri" w:eastAsia="Calibri" w:hAnsi="Calibri" w:cs="Calibri"/>
          <w:sz w:val="22"/>
          <w:szCs w:val="22"/>
        </w:rPr>
        <w:t>Psycopg2</w:t>
      </w:r>
      <w:r w:rsidR="001C77E7" w:rsidRPr="00D23CEA">
        <w:rPr>
          <w:rFonts w:ascii="Calibri" w:eastAsia="Calibri" w:hAnsi="Calibri" w:cs="Calibri"/>
          <w:sz w:val="22"/>
          <w:szCs w:val="22"/>
        </w:rPr>
        <w:t>.</w:t>
      </w:r>
    </w:p>
    <w:p w14:paraId="001B5877" w14:textId="1F687DF3"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Extensive knowledge in doing python file operations and reading data and make operations to get desired outputs</w:t>
      </w:r>
      <w:r w:rsidR="001C77E7" w:rsidRPr="00D23CEA">
        <w:rPr>
          <w:rFonts w:ascii="Calibri" w:eastAsia="Calibri" w:hAnsi="Calibri" w:cs="Calibri"/>
          <w:sz w:val="22"/>
          <w:szCs w:val="22"/>
        </w:rPr>
        <w:t>.</w:t>
      </w:r>
    </w:p>
    <w:p w14:paraId="1A52E33C" w14:textId="06B4A122"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Experience in using the Lambda functions like filter (), map () and reduce () called functional programming</w:t>
      </w:r>
      <w:r w:rsidR="001C77E7" w:rsidRPr="00D23CEA">
        <w:rPr>
          <w:rFonts w:ascii="Calibri" w:eastAsia="Calibri" w:hAnsi="Calibri" w:cs="Calibri"/>
          <w:sz w:val="22"/>
          <w:szCs w:val="22"/>
        </w:rPr>
        <w:t>.</w:t>
      </w:r>
    </w:p>
    <w:p w14:paraId="4763A995"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Experience on using Django admin and created superusers, updated tables in the database.</w:t>
      </w:r>
    </w:p>
    <w:p w14:paraId="1A740B9E"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Worked on registering URLs in app URLs and linking them to views.</w:t>
      </w:r>
    </w:p>
    <w:p w14:paraId="6448F9AC"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Worked on databases like MS SQL server, Postgres and SQLite.</w:t>
      </w:r>
    </w:p>
    <w:p w14:paraId="4FBF1ED8"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Extensive use of python data structures lists, tuples and dictionaries.</w:t>
      </w:r>
    </w:p>
    <w:p w14:paraId="684352BD" w14:textId="77777777" w:rsidR="00E63576" w:rsidRPr="00E63576"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Experience on working with complex list comprehensions and python inbuilt functions such as map, filter and lambda.</w:t>
      </w:r>
    </w:p>
    <w:p w14:paraId="0D0634D2" w14:textId="5A963E43" w:rsidR="00E63576" w:rsidRPr="00D23CEA" w:rsidRDefault="00E63576" w:rsidP="00D23CEA">
      <w:pPr>
        <w:pStyle w:val="ListParagraph"/>
        <w:numPr>
          <w:ilvl w:val="1"/>
          <w:numId w:val="4"/>
        </w:numPr>
        <w:rPr>
          <w:rFonts w:ascii="Calibri" w:eastAsia="Calibri" w:hAnsi="Calibri" w:cs="Calibri"/>
          <w:sz w:val="22"/>
          <w:szCs w:val="22"/>
        </w:rPr>
      </w:pPr>
      <w:r w:rsidRPr="00E63576">
        <w:rPr>
          <w:rFonts w:ascii="Calibri" w:eastAsia="Calibri" w:hAnsi="Calibri" w:cs="Calibri"/>
          <w:sz w:val="22"/>
          <w:szCs w:val="22"/>
        </w:rPr>
        <w:t>Experience in debugging and worked on resolving the bugs</w:t>
      </w:r>
      <w:r w:rsidR="001C77E7" w:rsidRPr="00D23CEA">
        <w:rPr>
          <w:rFonts w:ascii="Calibri" w:eastAsia="Calibri" w:hAnsi="Calibri" w:cs="Calibri"/>
          <w:sz w:val="22"/>
          <w:szCs w:val="22"/>
        </w:rPr>
        <w:t>.</w:t>
      </w:r>
    </w:p>
    <w:p w14:paraId="2068439B" w14:textId="27EE158B" w:rsidR="000F6BCB" w:rsidRPr="00D23CEA" w:rsidRDefault="000F6BCB" w:rsidP="00D23CEA">
      <w:pPr>
        <w:pStyle w:val="ListParagraph"/>
        <w:numPr>
          <w:ilvl w:val="1"/>
          <w:numId w:val="4"/>
        </w:numPr>
        <w:rPr>
          <w:rFonts w:ascii="Calibri" w:eastAsia="Calibri" w:hAnsi="Calibri" w:cs="Calibri"/>
          <w:sz w:val="22"/>
          <w:szCs w:val="22"/>
        </w:rPr>
      </w:pPr>
      <w:r w:rsidRPr="000F6BCB">
        <w:rPr>
          <w:rFonts w:ascii="Calibri" w:eastAsia="Calibri" w:hAnsi="Calibri" w:cs="Calibri"/>
          <w:sz w:val="22"/>
          <w:szCs w:val="22"/>
        </w:rPr>
        <w:t>Created templates for page rendering and Django views for the business logic.</w:t>
      </w:r>
    </w:p>
    <w:p w14:paraId="1BDAB902" w14:textId="1984A2B3" w:rsidR="000F6BCB" w:rsidRPr="00D23CEA" w:rsidRDefault="000F6BCB" w:rsidP="00D23CEA">
      <w:pPr>
        <w:pStyle w:val="ListParagraph"/>
        <w:numPr>
          <w:ilvl w:val="1"/>
          <w:numId w:val="4"/>
        </w:numPr>
        <w:rPr>
          <w:rFonts w:ascii="Calibri" w:eastAsia="Calibri" w:hAnsi="Calibri" w:cs="Calibri"/>
          <w:sz w:val="22"/>
          <w:szCs w:val="22"/>
        </w:rPr>
      </w:pPr>
      <w:r w:rsidRPr="00D23CEA">
        <w:rPr>
          <w:rFonts w:ascii="Calibri" w:eastAsia="Calibri" w:hAnsi="Calibri" w:cs="Calibri"/>
          <w:sz w:val="22"/>
          <w:szCs w:val="22"/>
        </w:rPr>
        <w:t>Used Django REST framework and integrated new and existing API's endpoints</w:t>
      </w:r>
      <w:r w:rsidR="005014D4" w:rsidRPr="00D23CEA">
        <w:rPr>
          <w:rFonts w:ascii="Calibri" w:eastAsia="Calibri" w:hAnsi="Calibri" w:cs="Calibri"/>
          <w:sz w:val="22"/>
          <w:szCs w:val="22"/>
        </w:rPr>
        <w:t>.</w:t>
      </w:r>
    </w:p>
    <w:p w14:paraId="4AD8BB4D" w14:textId="53A4C103" w:rsidR="000F6BCB" w:rsidRPr="00D23CEA" w:rsidRDefault="000F6BCB" w:rsidP="00D23CEA">
      <w:pPr>
        <w:pStyle w:val="ListParagraph"/>
        <w:numPr>
          <w:ilvl w:val="1"/>
          <w:numId w:val="4"/>
        </w:numPr>
        <w:rPr>
          <w:rFonts w:ascii="Calibri" w:eastAsia="Calibri" w:hAnsi="Calibri" w:cs="Calibri"/>
          <w:sz w:val="22"/>
          <w:szCs w:val="22"/>
        </w:rPr>
      </w:pPr>
      <w:r w:rsidRPr="000F6BCB">
        <w:rPr>
          <w:rFonts w:ascii="Calibri" w:eastAsia="Calibri" w:hAnsi="Calibri" w:cs="Calibri"/>
          <w:sz w:val="22"/>
          <w:szCs w:val="22"/>
        </w:rPr>
        <w:t>Built JSON objects using the framework which will be Worked on by JavaScript to control the flow of the page</w:t>
      </w:r>
      <w:r w:rsidRPr="00D23CEA">
        <w:rPr>
          <w:rFonts w:ascii="Calibri" w:eastAsia="Calibri" w:hAnsi="Calibri" w:cs="Calibri"/>
          <w:sz w:val="22"/>
          <w:szCs w:val="22"/>
        </w:rPr>
        <w:t>.</w:t>
      </w:r>
    </w:p>
    <w:p w14:paraId="728D6EA6" w14:textId="50DF70EC" w:rsidR="00CD5DCA" w:rsidRPr="00D23CEA" w:rsidRDefault="00CD5DCA" w:rsidP="00D23CEA">
      <w:pPr>
        <w:pStyle w:val="ListParagraph"/>
        <w:numPr>
          <w:ilvl w:val="1"/>
          <w:numId w:val="4"/>
        </w:numPr>
        <w:rPr>
          <w:rFonts w:ascii="Calibri" w:eastAsia="Calibri" w:hAnsi="Calibri" w:cs="Calibri"/>
          <w:sz w:val="22"/>
          <w:szCs w:val="22"/>
        </w:rPr>
      </w:pPr>
      <w:r w:rsidRPr="00CD5DCA">
        <w:rPr>
          <w:rFonts w:ascii="Calibri" w:eastAsia="Calibri" w:hAnsi="Calibri" w:cs="Calibri"/>
          <w:sz w:val="22"/>
          <w:szCs w:val="22"/>
        </w:rPr>
        <w:t>Experience in debugging and worked on resolving the bugs</w:t>
      </w:r>
      <w:r w:rsidR="001C77E7" w:rsidRPr="00D23CEA">
        <w:rPr>
          <w:rFonts w:ascii="Calibri" w:eastAsia="Calibri" w:hAnsi="Calibri" w:cs="Calibri"/>
          <w:sz w:val="22"/>
          <w:szCs w:val="22"/>
        </w:rPr>
        <w:t>.</w:t>
      </w:r>
    </w:p>
    <w:p w14:paraId="5F935513" w14:textId="77777777" w:rsidR="008A6764" w:rsidRDefault="008A6764">
      <w:pPr>
        <w:spacing w:before="1" w:line="280" w:lineRule="exact"/>
        <w:rPr>
          <w:sz w:val="28"/>
          <w:szCs w:val="28"/>
        </w:rPr>
      </w:pPr>
    </w:p>
    <w:p w14:paraId="32339ED5" w14:textId="74622AAC" w:rsidR="008A6764" w:rsidRDefault="001D2B26" w:rsidP="00791E9D">
      <w:pPr>
        <w:ind w:firstLine="360"/>
        <w:rPr>
          <w:rFonts w:ascii="Calibri" w:eastAsia="Calibri" w:hAnsi="Calibri" w:cs="Calibri"/>
          <w:b/>
          <w:sz w:val="24"/>
          <w:szCs w:val="24"/>
        </w:rPr>
      </w:pPr>
      <w:r w:rsidRPr="00791E9D">
        <w:rPr>
          <w:rFonts w:ascii="Calibri" w:eastAsia="Calibri" w:hAnsi="Calibri" w:cs="Calibri"/>
          <w:b/>
          <w:sz w:val="24"/>
          <w:szCs w:val="24"/>
        </w:rPr>
        <w:t xml:space="preserve">Project Name: </w:t>
      </w:r>
      <w:r w:rsidR="00E63576" w:rsidRPr="00E63576">
        <w:rPr>
          <w:rFonts w:ascii="Calibri" w:eastAsia="Calibri" w:hAnsi="Calibri" w:cs="Calibri"/>
          <w:b/>
          <w:sz w:val="24"/>
          <w:szCs w:val="24"/>
        </w:rPr>
        <w:t>Mediation Telecom System</w:t>
      </w:r>
    </w:p>
    <w:p w14:paraId="22612838" w14:textId="77777777" w:rsidR="00791E9D" w:rsidRPr="00791E9D" w:rsidRDefault="00791E9D" w:rsidP="00791E9D">
      <w:pPr>
        <w:ind w:firstLine="360"/>
        <w:rPr>
          <w:rFonts w:ascii="Calibri" w:eastAsia="Calibri" w:hAnsi="Calibri" w:cs="Calibri"/>
          <w:b/>
          <w:sz w:val="24"/>
          <w:szCs w:val="24"/>
        </w:rPr>
      </w:pPr>
    </w:p>
    <w:p w14:paraId="67316092" w14:textId="6DAEC163" w:rsidR="00B543D0" w:rsidRDefault="00B543D0" w:rsidP="00B543D0">
      <w:pPr>
        <w:pStyle w:val="ListParagraph"/>
        <w:numPr>
          <w:ilvl w:val="0"/>
          <w:numId w:val="10"/>
        </w:numPr>
        <w:rPr>
          <w:rFonts w:ascii="Calibri" w:eastAsia="Calibri" w:hAnsi="Calibri" w:cs="Calibri"/>
          <w:sz w:val="22"/>
          <w:szCs w:val="22"/>
        </w:rPr>
      </w:pPr>
      <w:r w:rsidRPr="001A7996">
        <w:rPr>
          <w:rFonts w:ascii="Calibri" w:eastAsia="Calibri" w:hAnsi="Calibri" w:cs="Calibri"/>
          <w:b/>
          <w:sz w:val="22"/>
          <w:szCs w:val="22"/>
          <w:u w:val="single" w:color="000000"/>
        </w:rPr>
        <w:t>Environment</w:t>
      </w:r>
      <w:r w:rsidRPr="001A7996">
        <w:rPr>
          <w:rFonts w:ascii="Calibri" w:eastAsia="Calibri" w:hAnsi="Calibri" w:cs="Calibri"/>
          <w:b/>
          <w:sz w:val="22"/>
          <w:szCs w:val="22"/>
          <w:u w:color="000000"/>
        </w:rPr>
        <w:t>:</w:t>
      </w:r>
      <w:r w:rsidRPr="00F458FB">
        <w:rPr>
          <w:rFonts w:ascii="Calibri" w:eastAsia="Calibri" w:hAnsi="Calibri" w:cs="Calibri"/>
          <w:b/>
          <w:sz w:val="22"/>
          <w:szCs w:val="22"/>
        </w:rPr>
        <w:t xml:space="preserve"> </w:t>
      </w:r>
      <w:r w:rsidRPr="00F458FB">
        <w:rPr>
          <w:rFonts w:ascii="Calibri" w:eastAsia="Calibri" w:hAnsi="Calibri" w:cs="Calibri"/>
          <w:sz w:val="22"/>
          <w:szCs w:val="22"/>
        </w:rPr>
        <w:t xml:space="preserve"> </w:t>
      </w:r>
      <w:r w:rsidR="00931D26" w:rsidRPr="000C71D7">
        <w:rPr>
          <w:rFonts w:ascii="Calibri" w:eastAsia="Calibri" w:hAnsi="Calibri" w:cs="Calibri"/>
          <w:sz w:val="22"/>
          <w:szCs w:val="22"/>
        </w:rPr>
        <w:t>PyCharm, MICE, PL-SQL, MICE, Tortoise SVN, ASN Viewer, TAP viewer</w:t>
      </w:r>
    </w:p>
    <w:p w14:paraId="6C52A179" w14:textId="4BD570C9" w:rsidR="00B543D0" w:rsidRPr="00F458FB" w:rsidRDefault="00B543D0" w:rsidP="00B543D0">
      <w:pPr>
        <w:pStyle w:val="ListParagraph"/>
        <w:numPr>
          <w:ilvl w:val="0"/>
          <w:numId w:val="10"/>
        </w:numPr>
        <w:rPr>
          <w:rFonts w:ascii="Calibri" w:eastAsia="Calibri" w:hAnsi="Calibri" w:cs="Calibri"/>
          <w:sz w:val="22"/>
          <w:szCs w:val="22"/>
        </w:rPr>
      </w:pPr>
      <w:r>
        <w:rPr>
          <w:rFonts w:ascii="Calibri" w:eastAsia="Calibri" w:hAnsi="Calibri" w:cs="Calibri"/>
          <w:b/>
          <w:sz w:val="22"/>
          <w:szCs w:val="22"/>
          <w:u w:val="single" w:color="000000"/>
        </w:rPr>
        <w:t>Role</w:t>
      </w:r>
      <w:r w:rsidRPr="001A7996">
        <w:rPr>
          <w:rFonts w:ascii="Calibri" w:eastAsia="Calibri" w:hAnsi="Calibri" w:cs="Calibri"/>
          <w:b/>
          <w:sz w:val="22"/>
          <w:szCs w:val="22"/>
          <w:u w:color="000000"/>
        </w:rPr>
        <w:t>:</w:t>
      </w:r>
      <w:r>
        <w:rPr>
          <w:rFonts w:ascii="Calibri" w:eastAsia="Calibri" w:hAnsi="Calibri" w:cs="Calibri"/>
          <w:b/>
          <w:sz w:val="22"/>
          <w:szCs w:val="22"/>
          <w:u w:color="000000"/>
        </w:rPr>
        <w:t xml:space="preserve"> </w:t>
      </w:r>
      <w:r w:rsidR="00E63576" w:rsidRPr="00E63576">
        <w:rPr>
          <w:rFonts w:ascii="Calibri" w:eastAsia="Calibri" w:hAnsi="Calibri" w:cs="Calibri"/>
          <w:bCs/>
          <w:sz w:val="22"/>
          <w:szCs w:val="22"/>
          <w:u w:color="000000"/>
        </w:rPr>
        <w:t>Mediation</w:t>
      </w:r>
      <w:r w:rsidR="00E63576">
        <w:rPr>
          <w:rFonts w:ascii="Calibri" w:eastAsia="Calibri" w:hAnsi="Calibri" w:cs="Calibri"/>
          <w:b/>
          <w:sz w:val="22"/>
          <w:szCs w:val="22"/>
          <w:u w:color="000000"/>
        </w:rPr>
        <w:t xml:space="preserve"> </w:t>
      </w:r>
      <w:r w:rsidRPr="001A7996">
        <w:rPr>
          <w:rFonts w:ascii="Calibri" w:eastAsia="Calibri" w:hAnsi="Calibri" w:cs="Calibri"/>
          <w:bCs/>
          <w:sz w:val="22"/>
          <w:szCs w:val="22"/>
          <w:u w:color="000000"/>
        </w:rPr>
        <w:t>Backend Developer</w:t>
      </w:r>
    </w:p>
    <w:p w14:paraId="39098708" w14:textId="6EC4FB5D" w:rsidR="00B543D0" w:rsidRPr="00D9456B" w:rsidRDefault="00B543D0" w:rsidP="00B543D0">
      <w:pPr>
        <w:pStyle w:val="ListParagraph"/>
        <w:numPr>
          <w:ilvl w:val="0"/>
          <w:numId w:val="10"/>
        </w:numPr>
        <w:spacing w:before="12"/>
        <w:rPr>
          <w:rFonts w:ascii="Calibri" w:eastAsia="Calibri" w:hAnsi="Calibri" w:cs="Calibri"/>
          <w:sz w:val="22"/>
          <w:szCs w:val="22"/>
        </w:rPr>
      </w:pPr>
      <w:r w:rsidRPr="00F458FB">
        <w:rPr>
          <w:rFonts w:ascii="Calibri" w:eastAsia="Calibri" w:hAnsi="Calibri" w:cs="Calibri"/>
          <w:b/>
          <w:sz w:val="22"/>
          <w:szCs w:val="22"/>
          <w:u w:val="single" w:color="000000"/>
        </w:rPr>
        <w:t>Responsibilities</w:t>
      </w:r>
      <w:r w:rsidRPr="001A7996">
        <w:rPr>
          <w:rFonts w:ascii="Calibri" w:eastAsia="Calibri" w:hAnsi="Calibri" w:cs="Calibri"/>
          <w:b/>
          <w:sz w:val="22"/>
          <w:szCs w:val="22"/>
          <w:u w:color="000000"/>
        </w:rPr>
        <w:t>:</w:t>
      </w:r>
    </w:p>
    <w:p w14:paraId="15EC212A" w14:textId="77777777" w:rsidR="00D9456B" w:rsidRPr="00F458FB" w:rsidRDefault="00D9456B" w:rsidP="00D9456B">
      <w:pPr>
        <w:pStyle w:val="ListParagraph"/>
        <w:spacing w:before="12"/>
        <w:rPr>
          <w:rFonts w:ascii="Calibri" w:eastAsia="Calibri" w:hAnsi="Calibri" w:cs="Calibri"/>
          <w:sz w:val="22"/>
          <w:szCs w:val="22"/>
        </w:rPr>
      </w:pPr>
    </w:p>
    <w:p w14:paraId="3253EC53" w14:textId="77777777" w:rsidR="008A6764" w:rsidRPr="00F458FB" w:rsidRDefault="001D2B26" w:rsidP="00931D26">
      <w:pPr>
        <w:pStyle w:val="ListParagraph"/>
        <w:numPr>
          <w:ilvl w:val="1"/>
          <w:numId w:val="4"/>
        </w:numPr>
        <w:rPr>
          <w:rFonts w:ascii="Calibri" w:eastAsia="Calibri" w:hAnsi="Calibri" w:cs="Calibri"/>
          <w:sz w:val="22"/>
          <w:szCs w:val="22"/>
        </w:rPr>
      </w:pPr>
      <w:r w:rsidRPr="00F458FB">
        <w:rPr>
          <w:rFonts w:ascii="Calibri" w:eastAsia="Calibri" w:hAnsi="Calibri" w:cs="Calibri"/>
          <w:sz w:val="22"/>
          <w:szCs w:val="22"/>
        </w:rPr>
        <w:t>Guided Mice CDRs parsing algorithms for performance improvement and achieved it successfully.</w:t>
      </w:r>
    </w:p>
    <w:p w14:paraId="589DECEC" w14:textId="1EC0FDD5" w:rsidR="008A6764" w:rsidRPr="00F458FB" w:rsidRDefault="001D2B26" w:rsidP="00931D26">
      <w:pPr>
        <w:pStyle w:val="ListParagraph"/>
        <w:numPr>
          <w:ilvl w:val="1"/>
          <w:numId w:val="4"/>
        </w:numPr>
        <w:rPr>
          <w:rFonts w:ascii="Calibri" w:eastAsia="Calibri" w:hAnsi="Calibri" w:cs="Calibri"/>
          <w:sz w:val="22"/>
          <w:szCs w:val="22"/>
        </w:rPr>
      </w:pPr>
      <w:r w:rsidRPr="00F458FB">
        <w:rPr>
          <w:rFonts w:ascii="Calibri" w:eastAsia="Calibri" w:hAnsi="Calibri" w:cs="Calibri"/>
          <w:sz w:val="22"/>
          <w:szCs w:val="22"/>
        </w:rPr>
        <w:t>Streamlined and adopted up system developed CDRs format and same conveyed to solution engineers</w:t>
      </w:r>
      <w:r w:rsidR="00F458FB">
        <w:rPr>
          <w:rFonts w:ascii="Calibri" w:eastAsia="Calibri" w:hAnsi="Calibri" w:cs="Calibri"/>
          <w:sz w:val="22"/>
          <w:szCs w:val="22"/>
        </w:rPr>
        <w:t>.</w:t>
      </w:r>
    </w:p>
    <w:p w14:paraId="3D970033" w14:textId="77777777" w:rsidR="008A6764" w:rsidRPr="00F458FB" w:rsidRDefault="001D2B26" w:rsidP="00931D26">
      <w:pPr>
        <w:pStyle w:val="ListParagraph"/>
        <w:numPr>
          <w:ilvl w:val="1"/>
          <w:numId w:val="4"/>
        </w:numPr>
        <w:rPr>
          <w:rFonts w:ascii="Calibri" w:eastAsia="Calibri" w:hAnsi="Calibri" w:cs="Calibri"/>
          <w:sz w:val="22"/>
          <w:szCs w:val="22"/>
        </w:rPr>
      </w:pPr>
      <w:r w:rsidRPr="00F458FB">
        <w:rPr>
          <w:rFonts w:ascii="Calibri" w:eastAsia="Calibri" w:hAnsi="Calibri" w:cs="Calibri"/>
          <w:sz w:val="22"/>
          <w:szCs w:val="22"/>
        </w:rPr>
        <w:t>Helped in Design of Test scenarios for New CDRs formats.</w:t>
      </w:r>
    </w:p>
    <w:p w14:paraId="64EF7A3E" w14:textId="77777777" w:rsidR="008A6764" w:rsidRPr="00F458FB" w:rsidRDefault="001D2B26" w:rsidP="00931D26">
      <w:pPr>
        <w:pStyle w:val="ListParagraph"/>
        <w:numPr>
          <w:ilvl w:val="1"/>
          <w:numId w:val="4"/>
        </w:numPr>
        <w:rPr>
          <w:rFonts w:ascii="Calibri" w:eastAsia="Calibri" w:hAnsi="Calibri" w:cs="Calibri"/>
          <w:sz w:val="22"/>
          <w:szCs w:val="22"/>
        </w:rPr>
      </w:pPr>
      <w:r w:rsidRPr="00F458FB">
        <w:rPr>
          <w:rFonts w:ascii="Calibri" w:eastAsia="Calibri" w:hAnsi="Calibri" w:cs="Calibri"/>
          <w:sz w:val="22"/>
          <w:szCs w:val="22"/>
        </w:rPr>
        <w:t>Delicately helped Onsite and provided support during upgrades and major activities.</w:t>
      </w:r>
    </w:p>
    <w:p w14:paraId="523194EF" w14:textId="4E88D50D" w:rsidR="008A6764" w:rsidRDefault="00C773FE" w:rsidP="00931D26">
      <w:pPr>
        <w:pStyle w:val="ListParagraph"/>
        <w:numPr>
          <w:ilvl w:val="1"/>
          <w:numId w:val="4"/>
        </w:numPr>
        <w:rPr>
          <w:rFonts w:ascii="Calibri" w:eastAsia="Calibri" w:hAnsi="Calibri" w:cs="Calibri"/>
          <w:sz w:val="22"/>
          <w:szCs w:val="22"/>
        </w:rPr>
      </w:pPr>
      <w:r w:rsidRPr="00F458FB">
        <w:rPr>
          <w:rFonts w:ascii="Calibri" w:eastAsia="Calibri" w:hAnsi="Calibri" w:cs="Calibri"/>
          <w:sz w:val="22"/>
          <w:szCs w:val="22"/>
        </w:rPr>
        <w:t>Successfully</w:t>
      </w:r>
      <w:r w:rsidR="001D2B26" w:rsidRPr="00F458FB">
        <w:rPr>
          <w:rFonts w:ascii="Calibri" w:eastAsia="Calibri" w:hAnsi="Calibri" w:cs="Calibri"/>
          <w:sz w:val="22"/>
          <w:szCs w:val="22"/>
        </w:rPr>
        <w:t xml:space="preserve"> implemented High level solution of Provision interaction systems.</w:t>
      </w:r>
    </w:p>
    <w:p w14:paraId="7893DF65" w14:textId="77777777" w:rsidR="004F1F38" w:rsidRPr="004F1F38" w:rsidRDefault="004F1F38" w:rsidP="00931D26">
      <w:pPr>
        <w:pStyle w:val="ListParagraph"/>
        <w:numPr>
          <w:ilvl w:val="1"/>
          <w:numId w:val="4"/>
        </w:numPr>
        <w:rPr>
          <w:rFonts w:ascii="Calibri" w:eastAsia="Calibri" w:hAnsi="Calibri" w:cs="Calibri"/>
          <w:sz w:val="22"/>
          <w:szCs w:val="22"/>
        </w:rPr>
      </w:pPr>
      <w:r w:rsidRPr="00931D26">
        <w:rPr>
          <w:rFonts w:ascii="Calibri" w:eastAsia="Calibri" w:hAnsi="Calibri" w:cs="Calibri"/>
          <w:sz w:val="22"/>
          <w:szCs w:val="22"/>
        </w:rPr>
        <w:t>Collecting requirements from Customer for Parsing CDRs and collaboration with Software Manager, Test manager and Software Tester.</w:t>
      </w:r>
    </w:p>
    <w:p w14:paraId="02732676" w14:textId="2A657B23" w:rsidR="004F1F38" w:rsidRPr="004F1F38" w:rsidRDefault="004F1F38" w:rsidP="00931D26">
      <w:pPr>
        <w:pStyle w:val="ListParagraph"/>
        <w:numPr>
          <w:ilvl w:val="1"/>
          <w:numId w:val="4"/>
        </w:numPr>
        <w:rPr>
          <w:rFonts w:ascii="Calibri" w:eastAsia="Calibri" w:hAnsi="Calibri" w:cs="Calibri"/>
          <w:sz w:val="22"/>
          <w:szCs w:val="22"/>
        </w:rPr>
      </w:pPr>
      <w:r w:rsidRPr="00931D26">
        <w:rPr>
          <w:rFonts w:ascii="Calibri" w:eastAsia="Calibri" w:hAnsi="Calibri" w:cs="Calibri"/>
          <w:sz w:val="22"/>
          <w:szCs w:val="22"/>
        </w:rPr>
        <w:t xml:space="preserve">Developing the specific requirements and General requirements corresponding to region and </w:t>
      </w:r>
      <w:r w:rsidR="00E43A00" w:rsidRPr="00931D26">
        <w:rPr>
          <w:rFonts w:ascii="Calibri" w:eastAsia="Calibri" w:hAnsi="Calibri" w:cs="Calibri"/>
          <w:sz w:val="22"/>
          <w:szCs w:val="22"/>
        </w:rPr>
        <w:t>operator. Developing</w:t>
      </w:r>
      <w:r w:rsidRPr="00931D26">
        <w:rPr>
          <w:rFonts w:ascii="Calibri" w:eastAsia="Calibri" w:hAnsi="Calibri" w:cs="Calibri"/>
          <w:sz w:val="22"/>
          <w:szCs w:val="22"/>
        </w:rPr>
        <w:t xml:space="preserve"> and Testing the Network based MCC/MNC related CMW test cases. </w:t>
      </w:r>
    </w:p>
    <w:p w14:paraId="67A43EAF" w14:textId="18E86978" w:rsidR="004F1F38" w:rsidRPr="004F1F38" w:rsidRDefault="004F1F38" w:rsidP="00931D26">
      <w:pPr>
        <w:pStyle w:val="ListParagraph"/>
        <w:numPr>
          <w:ilvl w:val="1"/>
          <w:numId w:val="4"/>
        </w:numPr>
        <w:rPr>
          <w:rFonts w:ascii="Calibri" w:eastAsia="Calibri" w:hAnsi="Calibri" w:cs="Calibri"/>
          <w:sz w:val="22"/>
          <w:szCs w:val="22"/>
        </w:rPr>
      </w:pPr>
      <w:r w:rsidRPr="00931D26">
        <w:rPr>
          <w:rFonts w:ascii="Calibri" w:eastAsia="Calibri" w:hAnsi="Calibri" w:cs="Calibri"/>
          <w:sz w:val="22"/>
          <w:szCs w:val="22"/>
        </w:rPr>
        <w:t>End to end Mediation Functionality testing for different down systems and up systems.</w:t>
      </w:r>
    </w:p>
    <w:p w14:paraId="72624250" w14:textId="0C51CFB5" w:rsidR="004F1F38" w:rsidRDefault="004F1F38" w:rsidP="00931D26">
      <w:pPr>
        <w:pStyle w:val="ListParagraph"/>
        <w:numPr>
          <w:ilvl w:val="1"/>
          <w:numId w:val="4"/>
        </w:numPr>
        <w:rPr>
          <w:rFonts w:ascii="Calibri" w:eastAsia="Calibri" w:hAnsi="Calibri" w:cs="Calibri"/>
          <w:sz w:val="22"/>
          <w:szCs w:val="22"/>
        </w:rPr>
      </w:pPr>
      <w:r w:rsidRPr="00931D26">
        <w:rPr>
          <w:rFonts w:ascii="Calibri" w:eastAsia="Calibri" w:hAnsi="Calibri" w:cs="Calibri"/>
          <w:sz w:val="22"/>
          <w:szCs w:val="22"/>
        </w:rPr>
        <w:t>Requirements analysis and development using Python MICE modules.</w:t>
      </w:r>
    </w:p>
    <w:p w14:paraId="399A191D" w14:textId="21025661" w:rsidR="00D67D4B" w:rsidRDefault="00D67D4B" w:rsidP="00931D26">
      <w:pPr>
        <w:pStyle w:val="ListParagraph"/>
        <w:numPr>
          <w:ilvl w:val="1"/>
          <w:numId w:val="4"/>
        </w:numPr>
        <w:rPr>
          <w:rFonts w:ascii="Calibri" w:eastAsia="Calibri" w:hAnsi="Calibri" w:cs="Calibri"/>
          <w:sz w:val="22"/>
          <w:szCs w:val="22"/>
        </w:rPr>
      </w:pPr>
      <w:r w:rsidRPr="00E43A00">
        <w:rPr>
          <w:rFonts w:ascii="Calibri" w:eastAsia="Calibri" w:hAnsi="Calibri" w:cs="Calibri"/>
          <w:sz w:val="22"/>
          <w:szCs w:val="22"/>
        </w:rPr>
        <w:t>Having Knowledge in collecting logs using tools like Mobaxtrerm, SecureCRT and putty during UT executions</w:t>
      </w:r>
    </w:p>
    <w:p w14:paraId="71B890F7" w14:textId="509E49BE" w:rsidR="00631D90" w:rsidRDefault="00631D90" w:rsidP="00631D90">
      <w:pPr>
        <w:pStyle w:val="ListParagraph"/>
        <w:rPr>
          <w:rFonts w:ascii="Calibri" w:eastAsia="Calibri" w:hAnsi="Calibri" w:cs="Calibri"/>
          <w:sz w:val="22"/>
          <w:szCs w:val="22"/>
        </w:rPr>
      </w:pPr>
    </w:p>
    <w:p w14:paraId="637FDB28" w14:textId="77777777" w:rsidR="00631D90" w:rsidRPr="00D67D4B" w:rsidRDefault="00631D90" w:rsidP="00631D90">
      <w:pPr>
        <w:pStyle w:val="ListParagraph"/>
        <w:rPr>
          <w:rFonts w:ascii="Calibri" w:eastAsia="Calibri" w:hAnsi="Calibri" w:cs="Calibri"/>
          <w:sz w:val="22"/>
          <w:szCs w:val="22"/>
        </w:rPr>
      </w:pPr>
    </w:p>
    <w:p w14:paraId="4D81E5AD" w14:textId="640DD217" w:rsidR="005D6A85" w:rsidRDefault="005D6A85" w:rsidP="00ED1053">
      <w:pPr>
        <w:spacing w:before="19"/>
        <w:rPr>
          <w:rFonts w:ascii="Calibri" w:eastAsia="Calibri" w:hAnsi="Calibri" w:cs="Calibri"/>
          <w:sz w:val="22"/>
          <w:szCs w:val="22"/>
        </w:rPr>
      </w:pPr>
      <w:r>
        <w:rPr>
          <w:noProof/>
          <w:sz w:val="28"/>
          <w:szCs w:val="28"/>
        </w:rPr>
        <w:lastRenderedPageBreak/>
        <mc:AlternateContent>
          <mc:Choice Requires="wpg">
            <w:drawing>
              <wp:anchor distT="0" distB="0" distL="114300" distR="114300" simplePos="0" relativeHeight="251667456" behindDoc="1" locked="0" layoutInCell="1" allowOverlap="1" wp14:anchorId="58582DF5" wp14:editId="49E7FE26">
                <wp:simplePos x="0" y="0"/>
                <wp:positionH relativeFrom="margin">
                  <wp:posOffset>213591</wp:posOffset>
                </wp:positionH>
                <wp:positionV relativeFrom="paragraph">
                  <wp:posOffset>182245</wp:posOffset>
                </wp:positionV>
                <wp:extent cx="6770370" cy="45085"/>
                <wp:effectExtent l="0" t="0" r="11430" b="1206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770370" cy="45085"/>
                          <a:chOff x="720" y="617"/>
                          <a:chExt cx="10662" cy="0"/>
                        </a:xfrm>
                      </wpg:grpSpPr>
                      <wps:wsp>
                        <wps:cNvPr id="4" name="Freeform 79"/>
                        <wps:cNvSpPr>
                          <a:spLocks/>
                        </wps:cNvSpPr>
                        <wps:spPr bwMode="auto">
                          <a:xfrm>
                            <a:off x="720" y="617"/>
                            <a:ext cx="10662" cy="0"/>
                          </a:xfrm>
                          <a:custGeom>
                            <a:avLst/>
                            <a:gdLst>
                              <a:gd name="T0" fmla="+- 0 720 720"/>
                              <a:gd name="T1" fmla="*/ T0 w 10662"/>
                              <a:gd name="T2" fmla="+- 0 11382 720"/>
                              <a:gd name="T3" fmla="*/ T2 w 10662"/>
                            </a:gdLst>
                            <a:ahLst/>
                            <a:cxnLst>
                              <a:cxn ang="0">
                                <a:pos x="T1" y="0"/>
                              </a:cxn>
                              <a:cxn ang="0">
                                <a:pos x="T3" y="0"/>
                              </a:cxn>
                            </a:cxnLst>
                            <a:rect l="0" t="0" r="r" b="b"/>
                            <a:pathLst>
                              <a:path w="10662">
                                <a:moveTo>
                                  <a:pt x="0" y="0"/>
                                </a:moveTo>
                                <a:lnTo>
                                  <a:pt x="10662" y="0"/>
                                </a:lnTo>
                              </a:path>
                            </a:pathLst>
                          </a:custGeom>
                          <a:noFill/>
                          <a:ln w="46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15E74" id="Group 3" o:spid="_x0000_s1026" style="position:absolute;margin-left:16.8pt;margin-top:14.35pt;width:533.1pt;height:3.55pt;flip:y;z-index:-251649024;mso-position-horizontal-relative:margin" coordorigin="720,617" coordsize="10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">
                <v:shape id="Freeform 79" o:spid="_x0000_s1027" style="position:absolute;left:720;top:617;width:10662;height:0;visibility:visible;mso-wrap-style:square;v-text-anchor:top" coordsize="10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" path="m,l10662,e" filled="f" strokeweight="3.65pt">
                  <v:path arrowok="t" o:connecttype="custom" o:connectlocs="0,0;10662,0" o:connectangles="0,0"/>
                </v:shape>
                <w10:wrap anchorx="margin"/>
              </v:group>
            </w:pict>
          </mc:Fallback>
        </mc:AlternateContent>
      </w:r>
    </w:p>
    <w:p w14:paraId="295CD521" w14:textId="77777777" w:rsidR="007F1712" w:rsidRDefault="007F1712" w:rsidP="007F1712">
      <w:pPr>
        <w:tabs>
          <w:tab w:val="left" w:pos="1287"/>
        </w:tabs>
        <w:spacing w:before="19"/>
        <w:ind w:left="360"/>
        <w:rPr>
          <w:rFonts w:ascii="Arial" w:eastAsia="Arial" w:hAnsi="Arial" w:cs="Arial"/>
          <w:b/>
          <w:sz w:val="28"/>
          <w:szCs w:val="28"/>
        </w:rPr>
      </w:pPr>
    </w:p>
    <w:p w14:paraId="409D3624" w14:textId="4BAF7652" w:rsidR="004B63C2" w:rsidRDefault="007F1712" w:rsidP="004C56F6">
      <w:pPr>
        <w:tabs>
          <w:tab w:val="left" w:pos="1287"/>
        </w:tabs>
        <w:spacing w:before="19"/>
        <w:ind w:left="360"/>
        <w:rPr>
          <w:rFonts w:ascii="Arial" w:eastAsia="Arial" w:hAnsi="Arial" w:cs="Arial"/>
          <w:b/>
          <w:sz w:val="28"/>
          <w:szCs w:val="28"/>
        </w:rPr>
      </w:pPr>
      <w:r w:rsidRPr="007F1712">
        <w:rPr>
          <w:rFonts w:ascii="Arial" w:eastAsia="Arial" w:hAnsi="Arial" w:cs="Arial"/>
          <w:b/>
          <w:sz w:val="28"/>
          <w:szCs w:val="28"/>
        </w:rPr>
        <w:t>Educational Profile</w:t>
      </w:r>
    </w:p>
    <w:p w14:paraId="4E9C563A" w14:textId="47352B4A" w:rsidR="007F1712" w:rsidRPr="000C71D7" w:rsidRDefault="007F1712" w:rsidP="004C56F6">
      <w:pPr>
        <w:pStyle w:val="ListParagraph"/>
        <w:numPr>
          <w:ilvl w:val="0"/>
          <w:numId w:val="29"/>
        </w:numPr>
        <w:tabs>
          <w:tab w:val="left" w:pos="1287"/>
        </w:tabs>
        <w:spacing w:before="19"/>
        <w:rPr>
          <w:rFonts w:ascii="Calibri" w:eastAsia="Calibri" w:hAnsi="Calibri" w:cs="Calibri"/>
          <w:sz w:val="22"/>
          <w:szCs w:val="22"/>
        </w:rPr>
      </w:pPr>
      <w:r w:rsidRPr="000C71D7">
        <w:rPr>
          <w:rFonts w:ascii="Calibri" w:eastAsia="Calibri" w:hAnsi="Calibri" w:cs="Calibri"/>
          <w:sz w:val="22"/>
          <w:szCs w:val="22"/>
        </w:rPr>
        <w:t>Graduated, with completed Bachelor of Technology, First Class.</w:t>
      </w:r>
    </w:p>
    <w:p w14:paraId="532B6AB1" w14:textId="4D581232" w:rsidR="000E1BD6" w:rsidRPr="007F1712" w:rsidRDefault="00D527B6" w:rsidP="007F1712">
      <w:pPr>
        <w:tabs>
          <w:tab w:val="left" w:pos="1287"/>
        </w:tabs>
        <w:spacing w:before="19"/>
        <w:ind w:left="360"/>
        <w:rPr>
          <w:rFonts w:ascii="Arial" w:eastAsia="Arial" w:hAnsi="Arial" w:cs="Arial"/>
          <w:b/>
          <w:sz w:val="28"/>
          <w:szCs w:val="28"/>
        </w:rPr>
      </w:pPr>
      <w:r w:rsidRPr="007F1712">
        <w:rPr>
          <w:rFonts w:ascii="Arial" w:eastAsia="Arial" w:hAnsi="Arial" w:cs="Arial"/>
          <w:b/>
          <w:noProof/>
          <w:sz w:val="28"/>
          <w:szCs w:val="28"/>
        </w:rPr>
        <mc:AlternateContent>
          <mc:Choice Requires="wpg">
            <w:drawing>
              <wp:anchor distT="0" distB="0" distL="114300" distR="114300" simplePos="0" relativeHeight="251664384" behindDoc="1" locked="0" layoutInCell="1" allowOverlap="1" wp14:anchorId="5EDCF598" wp14:editId="5DC6C32D">
                <wp:simplePos x="0" y="0"/>
                <wp:positionH relativeFrom="margin">
                  <wp:posOffset>213591</wp:posOffset>
                </wp:positionH>
                <wp:positionV relativeFrom="paragraph">
                  <wp:posOffset>182245</wp:posOffset>
                </wp:positionV>
                <wp:extent cx="6770370" cy="45085"/>
                <wp:effectExtent l="0" t="0" r="11430" b="1206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770370" cy="45085"/>
                          <a:chOff x="720" y="617"/>
                          <a:chExt cx="10662" cy="0"/>
                        </a:xfrm>
                      </wpg:grpSpPr>
                      <wps:wsp>
                        <wps:cNvPr id="62" name="Freeform 79"/>
                        <wps:cNvSpPr>
                          <a:spLocks/>
                        </wps:cNvSpPr>
                        <wps:spPr bwMode="auto">
                          <a:xfrm>
                            <a:off x="720" y="617"/>
                            <a:ext cx="10662" cy="0"/>
                          </a:xfrm>
                          <a:custGeom>
                            <a:avLst/>
                            <a:gdLst>
                              <a:gd name="T0" fmla="+- 0 720 720"/>
                              <a:gd name="T1" fmla="*/ T0 w 10662"/>
                              <a:gd name="T2" fmla="+- 0 11382 720"/>
                              <a:gd name="T3" fmla="*/ T2 w 10662"/>
                            </a:gdLst>
                            <a:ahLst/>
                            <a:cxnLst>
                              <a:cxn ang="0">
                                <a:pos x="T1" y="0"/>
                              </a:cxn>
                              <a:cxn ang="0">
                                <a:pos x="T3" y="0"/>
                              </a:cxn>
                            </a:cxnLst>
                            <a:rect l="0" t="0" r="r" b="b"/>
                            <a:pathLst>
                              <a:path w="10662">
                                <a:moveTo>
                                  <a:pt x="0" y="0"/>
                                </a:moveTo>
                                <a:lnTo>
                                  <a:pt x="10662" y="0"/>
                                </a:lnTo>
                              </a:path>
                            </a:pathLst>
                          </a:custGeom>
                          <a:noFill/>
                          <a:ln w="46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301E5C" id="Group 61" o:spid="_x0000_s1026" style="position:absolute;margin-left:16.8pt;margin-top:14.35pt;width:533.1pt;height:3.55pt;flip:y;z-index:-251652096;mso-position-horizontal-relative:margin" coordorigin="720,617" coordsize="10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">
                <v:shape id="Freeform 79" o:spid="_x0000_s1027" style="position:absolute;left:720;top:617;width:10662;height:0;visibility:visible;mso-wrap-style:square;v-text-anchor:top" coordsize="10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" path="m,l10662,e" filled="f" strokeweight="3.65pt">
                  <v:path arrowok="t" o:connecttype="custom" o:connectlocs="0,0;10662,0" o:connectangles="0,0"/>
                </v:shape>
                <w10:wrap anchorx="margin"/>
              </v:group>
            </w:pict>
          </mc:Fallback>
        </mc:AlternateContent>
      </w:r>
    </w:p>
    <w:p w14:paraId="43A8E849" w14:textId="77777777" w:rsidR="00D527B6" w:rsidRDefault="00D527B6" w:rsidP="00D527B6">
      <w:pPr>
        <w:tabs>
          <w:tab w:val="left" w:pos="1287"/>
        </w:tabs>
        <w:spacing w:before="19"/>
        <w:ind w:left="360"/>
        <w:rPr>
          <w:rFonts w:ascii="Calibri" w:eastAsia="Calibri" w:hAnsi="Calibri" w:cs="Calibri"/>
          <w:sz w:val="22"/>
          <w:szCs w:val="22"/>
        </w:rPr>
      </w:pPr>
    </w:p>
    <w:p w14:paraId="41E40625" w14:textId="77777777" w:rsidR="008A6764" w:rsidRPr="00D527B6" w:rsidRDefault="001D2B26" w:rsidP="00D527B6">
      <w:pPr>
        <w:tabs>
          <w:tab w:val="left" w:pos="1287"/>
        </w:tabs>
        <w:spacing w:before="19"/>
        <w:ind w:left="360"/>
        <w:rPr>
          <w:rFonts w:ascii="Calibri" w:eastAsia="Calibri" w:hAnsi="Calibri" w:cs="Calibri"/>
          <w:sz w:val="22"/>
          <w:szCs w:val="22"/>
        </w:rPr>
      </w:pPr>
      <w:r>
        <w:rPr>
          <w:rFonts w:ascii="Arial" w:eastAsia="Arial" w:hAnsi="Arial" w:cs="Arial"/>
          <w:b/>
          <w:sz w:val="28"/>
          <w:szCs w:val="28"/>
        </w:rPr>
        <w:t>Personal Information</w:t>
      </w:r>
    </w:p>
    <w:p w14:paraId="63CC9A2C" w14:textId="77777777" w:rsidR="008A6764" w:rsidRDefault="008A6764">
      <w:pPr>
        <w:spacing w:line="200" w:lineRule="exact"/>
      </w:pPr>
    </w:p>
    <w:p w14:paraId="3B4376EE" w14:textId="77777777" w:rsidR="008A6764" w:rsidRDefault="001D2B26" w:rsidP="007E5CB1">
      <w:pPr>
        <w:pStyle w:val="ListParagraph"/>
        <w:numPr>
          <w:ilvl w:val="0"/>
          <w:numId w:val="10"/>
        </w:numPr>
        <w:spacing w:before="12"/>
        <w:rPr>
          <w:rFonts w:ascii="Calibri" w:eastAsia="Calibri" w:hAnsi="Calibri" w:cs="Calibri"/>
          <w:sz w:val="22"/>
          <w:szCs w:val="22"/>
        </w:rPr>
      </w:pPr>
      <w:r>
        <w:rPr>
          <w:rFonts w:ascii="Calibri" w:eastAsia="Calibri" w:hAnsi="Calibri" w:cs="Calibri"/>
          <w:b/>
          <w:sz w:val="22"/>
          <w:szCs w:val="22"/>
          <w:u w:val="single" w:color="000000"/>
        </w:rPr>
        <w:t>Date of Birth</w:t>
      </w:r>
      <w:r>
        <w:rPr>
          <w:rFonts w:ascii="Calibri" w:eastAsia="Calibri" w:hAnsi="Calibri" w:cs="Calibri"/>
          <w:sz w:val="22"/>
          <w:szCs w:val="22"/>
        </w:rPr>
        <w:t>:                                                 15/02/1995</w:t>
      </w:r>
    </w:p>
    <w:p w14:paraId="26366659" w14:textId="77777777" w:rsidR="008A6764" w:rsidRDefault="001D2B26" w:rsidP="007E5CB1">
      <w:pPr>
        <w:pStyle w:val="ListParagraph"/>
        <w:numPr>
          <w:ilvl w:val="0"/>
          <w:numId w:val="10"/>
        </w:numPr>
        <w:spacing w:before="12"/>
        <w:rPr>
          <w:rFonts w:ascii="Calibri" w:eastAsia="Calibri" w:hAnsi="Calibri" w:cs="Calibri"/>
          <w:sz w:val="22"/>
          <w:szCs w:val="22"/>
        </w:rPr>
      </w:pPr>
      <w:r>
        <w:rPr>
          <w:rFonts w:ascii="Calibri" w:eastAsia="Calibri" w:hAnsi="Calibri" w:cs="Calibri"/>
          <w:b/>
          <w:sz w:val="22"/>
          <w:szCs w:val="22"/>
          <w:u w:val="single" w:color="000000"/>
        </w:rPr>
        <w:t>Sex</w:t>
      </w:r>
      <w:r>
        <w:rPr>
          <w:rFonts w:ascii="Calibri" w:eastAsia="Calibri" w:hAnsi="Calibri" w:cs="Calibri"/>
          <w:sz w:val="22"/>
          <w:szCs w:val="22"/>
        </w:rPr>
        <w:t>:                                                                  Male</w:t>
      </w:r>
    </w:p>
    <w:p w14:paraId="10012EAA" w14:textId="77777777" w:rsidR="008A6764" w:rsidRDefault="001D2B26" w:rsidP="007E5CB1">
      <w:pPr>
        <w:pStyle w:val="ListParagraph"/>
        <w:numPr>
          <w:ilvl w:val="0"/>
          <w:numId w:val="10"/>
        </w:numPr>
        <w:spacing w:before="12"/>
        <w:rPr>
          <w:rFonts w:ascii="Calibri" w:eastAsia="Calibri" w:hAnsi="Calibri" w:cs="Calibri"/>
          <w:sz w:val="22"/>
          <w:szCs w:val="22"/>
        </w:rPr>
      </w:pPr>
      <w:r>
        <w:rPr>
          <w:rFonts w:ascii="Calibri" w:eastAsia="Calibri" w:hAnsi="Calibri" w:cs="Calibri"/>
          <w:b/>
          <w:sz w:val="22"/>
          <w:szCs w:val="22"/>
          <w:u w:val="single" w:color="000000"/>
        </w:rPr>
        <w:t>Nationality</w:t>
      </w:r>
      <w:r>
        <w:rPr>
          <w:rFonts w:ascii="Calibri" w:eastAsia="Calibri" w:hAnsi="Calibri" w:cs="Calibri"/>
          <w:sz w:val="22"/>
          <w:szCs w:val="22"/>
        </w:rPr>
        <w:t>:                                                    Indian</w:t>
      </w:r>
    </w:p>
    <w:p w14:paraId="1867EA6E" w14:textId="77777777" w:rsidR="008A6764" w:rsidRDefault="001D2B26" w:rsidP="007E5CB1">
      <w:pPr>
        <w:pStyle w:val="ListParagraph"/>
        <w:numPr>
          <w:ilvl w:val="0"/>
          <w:numId w:val="10"/>
        </w:numPr>
        <w:spacing w:before="12"/>
        <w:rPr>
          <w:rFonts w:ascii="Calibri" w:eastAsia="Calibri" w:hAnsi="Calibri" w:cs="Calibri"/>
          <w:sz w:val="22"/>
          <w:szCs w:val="22"/>
        </w:rPr>
      </w:pPr>
      <w:r>
        <w:rPr>
          <w:rFonts w:ascii="Calibri" w:eastAsia="Calibri" w:hAnsi="Calibri" w:cs="Calibri"/>
          <w:b/>
          <w:sz w:val="22"/>
          <w:szCs w:val="22"/>
          <w:u w:val="single" w:color="000000"/>
        </w:rPr>
        <w:t>Languages</w:t>
      </w:r>
      <w:r>
        <w:rPr>
          <w:rFonts w:ascii="Calibri" w:eastAsia="Calibri" w:hAnsi="Calibri" w:cs="Calibri"/>
          <w:sz w:val="22"/>
          <w:szCs w:val="22"/>
        </w:rPr>
        <w:t>:                                                     English, Hindi</w:t>
      </w:r>
    </w:p>
    <w:p w14:paraId="65993A0D" w14:textId="495C8B54" w:rsidR="008A6764" w:rsidRDefault="001D2B26" w:rsidP="007E5CB1">
      <w:pPr>
        <w:pStyle w:val="ListParagraph"/>
        <w:numPr>
          <w:ilvl w:val="0"/>
          <w:numId w:val="10"/>
        </w:numPr>
        <w:spacing w:before="12"/>
        <w:rPr>
          <w:rFonts w:ascii="Calibri" w:eastAsia="Calibri" w:hAnsi="Calibri" w:cs="Calibri"/>
          <w:sz w:val="22"/>
          <w:szCs w:val="22"/>
        </w:rPr>
      </w:pPr>
      <w:r>
        <w:rPr>
          <w:rFonts w:ascii="Calibri" w:eastAsia="Calibri" w:hAnsi="Calibri" w:cs="Calibri"/>
          <w:b/>
          <w:sz w:val="22"/>
          <w:szCs w:val="22"/>
          <w:u w:val="single" w:color="000000"/>
        </w:rPr>
        <w:t>Address</w:t>
      </w:r>
      <w:r>
        <w:rPr>
          <w:rFonts w:ascii="Calibri" w:eastAsia="Calibri" w:hAnsi="Calibri" w:cs="Calibri"/>
          <w:sz w:val="22"/>
          <w:szCs w:val="22"/>
        </w:rPr>
        <w:t xml:space="preserve">:                                                         </w:t>
      </w:r>
      <w:r w:rsidR="00DE19BB">
        <w:rPr>
          <w:rFonts w:ascii="Calibri" w:eastAsia="Calibri" w:hAnsi="Calibri" w:cs="Calibri"/>
          <w:sz w:val="22"/>
          <w:szCs w:val="22"/>
        </w:rPr>
        <w:t xml:space="preserve">J1 </w:t>
      </w:r>
      <w:r w:rsidR="007E5CB1">
        <w:rPr>
          <w:rFonts w:ascii="Calibri" w:eastAsia="Calibri" w:hAnsi="Calibri" w:cs="Calibri"/>
          <w:sz w:val="22"/>
          <w:szCs w:val="22"/>
        </w:rPr>
        <w:t xml:space="preserve">102, Greenwood residency, Kaikondrahalli, </w:t>
      </w:r>
      <w:r w:rsidR="007E5CB1" w:rsidRPr="007E5CB1">
        <w:rPr>
          <w:rFonts w:ascii="Calibri" w:eastAsia="Calibri" w:hAnsi="Calibri" w:cs="Calibri"/>
          <w:sz w:val="22"/>
          <w:szCs w:val="22"/>
        </w:rPr>
        <w:t>Bengaluru</w:t>
      </w:r>
      <w:r w:rsidR="007E5CB1">
        <w:rPr>
          <w:rFonts w:ascii="Calibri" w:eastAsia="Calibri" w:hAnsi="Calibri" w:cs="Calibri"/>
          <w:sz w:val="22"/>
          <w:szCs w:val="22"/>
        </w:rPr>
        <w:t>, Karnataka, 560037</w:t>
      </w:r>
    </w:p>
    <w:p w14:paraId="7E59FCD7" w14:textId="5D45B073" w:rsidR="00E756B3" w:rsidRDefault="00E756B3" w:rsidP="00E756B3">
      <w:pPr>
        <w:pStyle w:val="ListParagraph"/>
        <w:spacing w:before="12"/>
        <w:rPr>
          <w:rFonts w:ascii="Calibri" w:eastAsia="Calibri" w:hAnsi="Calibri" w:cs="Calibri"/>
          <w:b/>
          <w:sz w:val="22"/>
          <w:szCs w:val="22"/>
          <w:u w:val="single" w:color="000000"/>
        </w:rPr>
      </w:pPr>
    </w:p>
    <w:p w14:paraId="558F1ECB" w14:textId="6E9D249D" w:rsidR="00E756B3" w:rsidRDefault="00E756B3" w:rsidP="00E756B3">
      <w:pPr>
        <w:pStyle w:val="ListParagraph"/>
        <w:spacing w:before="12"/>
        <w:rPr>
          <w:rFonts w:ascii="Calibri" w:eastAsia="Calibri" w:hAnsi="Calibri" w:cs="Calibri"/>
          <w:b/>
          <w:sz w:val="22"/>
          <w:szCs w:val="22"/>
          <w:u w:val="single" w:color="000000"/>
        </w:rPr>
      </w:pPr>
    </w:p>
    <w:p w14:paraId="1D929732" w14:textId="1BBF0BE5" w:rsidR="00E756B3" w:rsidRDefault="00E756B3" w:rsidP="00E756B3">
      <w:pPr>
        <w:pStyle w:val="ListParagraph"/>
        <w:spacing w:before="12"/>
        <w:rPr>
          <w:rFonts w:ascii="Calibri" w:eastAsia="Calibri" w:hAnsi="Calibri" w:cs="Calibri"/>
          <w:b/>
          <w:sz w:val="22"/>
          <w:szCs w:val="22"/>
          <w:u w:val="single" w:color="000000"/>
        </w:rPr>
      </w:pPr>
    </w:p>
    <w:p w14:paraId="0B38028C" w14:textId="7EC66ABB" w:rsidR="00E756B3" w:rsidRDefault="00E756B3" w:rsidP="00E756B3">
      <w:pPr>
        <w:pStyle w:val="ListParagraph"/>
        <w:spacing w:before="12"/>
        <w:rPr>
          <w:rFonts w:ascii="Calibri" w:eastAsia="Calibri" w:hAnsi="Calibri" w:cs="Calibri"/>
          <w:b/>
          <w:sz w:val="22"/>
          <w:szCs w:val="22"/>
          <w:u w:val="single" w:color="000000"/>
        </w:rPr>
      </w:pPr>
    </w:p>
    <w:p w14:paraId="1CF978C7" w14:textId="299B330D" w:rsidR="00E756B3" w:rsidRDefault="00E756B3" w:rsidP="00E756B3">
      <w:pPr>
        <w:pStyle w:val="ListParagraph"/>
        <w:spacing w:before="12"/>
        <w:rPr>
          <w:rFonts w:ascii="Calibri" w:eastAsia="Calibri" w:hAnsi="Calibri" w:cs="Calibri"/>
          <w:b/>
          <w:sz w:val="22"/>
          <w:szCs w:val="22"/>
          <w:u w:val="single" w:color="000000"/>
        </w:rPr>
      </w:pPr>
    </w:p>
    <w:p w14:paraId="437EB209" w14:textId="2BC5CAEF" w:rsidR="00E756B3" w:rsidRDefault="00E756B3" w:rsidP="00E756B3">
      <w:pPr>
        <w:spacing w:before="12"/>
        <w:rPr>
          <w:rFonts w:ascii="Calibri" w:eastAsia="Calibri" w:hAnsi="Calibri" w:cs="Calibri"/>
          <w:sz w:val="22"/>
          <w:szCs w:val="22"/>
        </w:rPr>
      </w:pPr>
      <w:r>
        <w:rPr>
          <w:rFonts w:ascii="Calibri" w:eastAsia="Calibri" w:hAnsi="Calibri" w:cs="Calibri"/>
          <w:sz w:val="22"/>
          <w:szCs w:val="22"/>
        </w:rPr>
        <w:t xml:space="preserve">                                                                </w:t>
      </w:r>
    </w:p>
    <w:p w14:paraId="5E070997" w14:textId="6DF5FF58" w:rsidR="00E756B3" w:rsidRPr="00E756B3" w:rsidRDefault="00E756B3" w:rsidP="00E756B3">
      <w:pPr>
        <w:spacing w:before="12"/>
        <w:rPr>
          <w:rFonts w:ascii="Calibri" w:eastAsia="Calibri" w:hAnsi="Calibri" w:cs="Calibri"/>
          <w:b/>
          <w:bCs/>
          <w:sz w:val="22"/>
          <w:szCs w:val="22"/>
        </w:rPr>
      </w:pPr>
      <w:r>
        <w:rPr>
          <w:rFonts w:ascii="Calibri" w:eastAsia="Calibri" w:hAnsi="Calibri" w:cs="Calibri"/>
          <w:sz w:val="22"/>
          <w:szCs w:val="22"/>
        </w:rPr>
        <w:t xml:space="preserve">                                                                                                    </w:t>
      </w:r>
      <w:r w:rsidRPr="00E756B3">
        <w:rPr>
          <w:rFonts w:ascii="Calibri" w:eastAsia="Calibri" w:hAnsi="Calibri" w:cs="Calibri"/>
          <w:b/>
          <w:bCs/>
          <w:sz w:val="22"/>
          <w:szCs w:val="22"/>
        </w:rPr>
        <w:t>--end--</w:t>
      </w:r>
    </w:p>
    <w:p w14:paraId="4254F87D" w14:textId="77777777" w:rsidR="00D527B6" w:rsidRDefault="00D527B6" w:rsidP="00D527B6">
      <w:pPr>
        <w:pStyle w:val="ListParagraph"/>
        <w:spacing w:before="12"/>
        <w:rPr>
          <w:rFonts w:ascii="Calibri" w:eastAsia="Calibri" w:hAnsi="Calibri" w:cs="Calibri"/>
          <w:b/>
          <w:sz w:val="22"/>
          <w:szCs w:val="22"/>
          <w:u w:val="single" w:color="000000"/>
        </w:rPr>
      </w:pPr>
    </w:p>
    <w:p w14:paraId="50CD9F3D" w14:textId="77777777" w:rsidR="00D527B6" w:rsidRDefault="00D527B6" w:rsidP="00D527B6">
      <w:pPr>
        <w:pStyle w:val="ListParagraph"/>
        <w:spacing w:before="12"/>
        <w:rPr>
          <w:rFonts w:ascii="Calibri" w:eastAsia="Calibri" w:hAnsi="Calibri" w:cs="Calibri"/>
          <w:b/>
          <w:sz w:val="22"/>
          <w:szCs w:val="22"/>
          <w:u w:val="single" w:color="000000"/>
        </w:rPr>
      </w:pPr>
    </w:p>
    <w:p w14:paraId="7B62BA1A" w14:textId="77777777" w:rsidR="00D527B6" w:rsidRDefault="00D527B6" w:rsidP="00D527B6">
      <w:pPr>
        <w:pStyle w:val="ListParagraph"/>
        <w:spacing w:before="12"/>
        <w:ind w:left="3600"/>
        <w:rPr>
          <w:rFonts w:ascii="Calibri" w:eastAsia="Calibri" w:hAnsi="Calibri" w:cs="Calibri"/>
          <w:b/>
          <w:sz w:val="22"/>
          <w:szCs w:val="22"/>
          <w:u w:val="single" w:color="000000"/>
        </w:rPr>
      </w:pPr>
    </w:p>
    <w:p w14:paraId="158A7A93" w14:textId="77777777" w:rsidR="00D527B6" w:rsidRPr="00D527B6" w:rsidRDefault="00D527B6" w:rsidP="00D527B6">
      <w:pPr>
        <w:pStyle w:val="ListParagraph"/>
        <w:spacing w:before="12"/>
        <w:ind w:left="4320"/>
        <w:rPr>
          <w:rFonts w:ascii="Calibri" w:eastAsia="Calibri" w:hAnsi="Calibri" w:cs="Calibri"/>
          <w:sz w:val="22"/>
          <w:szCs w:val="22"/>
        </w:rPr>
      </w:pPr>
      <w:r w:rsidRPr="00D527B6">
        <w:rPr>
          <w:rFonts w:ascii="Calibri" w:eastAsia="Calibri" w:hAnsi="Calibri" w:cs="Calibri"/>
          <w:b/>
          <w:sz w:val="22"/>
          <w:szCs w:val="22"/>
        </w:rPr>
        <w:t xml:space="preserve">      </w:t>
      </w:r>
      <w:r>
        <w:rPr>
          <w:rFonts w:ascii="Calibri" w:eastAsia="Calibri" w:hAnsi="Calibri" w:cs="Calibri"/>
          <w:b/>
          <w:sz w:val="22"/>
          <w:szCs w:val="22"/>
        </w:rPr>
        <w:t xml:space="preserve">     </w:t>
      </w:r>
      <w:r w:rsidRPr="00D527B6">
        <w:rPr>
          <w:rFonts w:ascii="Calibri" w:eastAsia="Calibri" w:hAnsi="Calibri" w:cs="Calibri"/>
          <w:b/>
          <w:sz w:val="22"/>
          <w:szCs w:val="22"/>
        </w:rPr>
        <w:t xml:space="preserve"> </w:t>
      </w:r>
    </w:p>
    <w:sectPr w:rsidR="00D527B6" w:rsidRPr="00D527B6">
      <w:headerReference w:type="default" r:id="rId10"/>
      <w:footerReference w:type="default" r:id="rId11"/>
      <w:pgSz w:w="11920" w:h="16840"/>
      <w:pgMar w:top="340" w:right="360" w:bottom="0" w:left="360" w:header="0" w:footer="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06CB2" w14:textId="77777777" w:rsidR="001E7800" w:rsidRDefault="001E7800">
      <w:r>
        <w:separator/>
      </w:r>
    </w:p>
  </w:endnote>
  <w:endnote w:type="continuationSeparator" w:id="0">
    <w:p w14:paraId="02214247" w14:textId="77777777" w:rsidR="001E7800" w:rsidRDefault="001E7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58100" w14:textId="77777777" w:rsidR="008A6764" w:rsidRDefault="008A6764">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63128" w14:textId="77777777" w:rsidR="001E7800" w:rsidRDefault="001E7800">
      <w:r>
        <w:separator/>
      </w:r>
    </w:p>
  </w:footnote>
  <w:footnote w:type="continuationSeparator" w:id="0">
    <w:p w14:paraId="1958C976" w14:textId="77777777" w:rsidR="001E7800" w:rsidRDefault="001E7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AE06E" w14:textId="77777777" w:rsidR="001933D7" w:rsidRDefault="00193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3BC5"/>
    <w:multiLevelType w:val="multilevel"/>
    <w:tmpl w:val="5E60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C88"/>
    <w:multiLevelType w:val="multilevel"/>
    <w:tmpl w:val="1D4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3A35"/>
    <w:multiLevelType w:val="hybridMultilevel"/>
    <w:tmpl w:val="60E47BD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766DBD"/>
    <w:multiLevelType w:val="multilevel"/>
    <w:tmpl w:val="8AC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23961"/>
    <w:multiLevelType w:val="hybridMultilevel"/>
    <w:tmpl w:val="15140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7C5F74"/>
    <w:multiLevelType w:val="multilevel"/>
    <w:tmpl w:val="5C1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C4F46"/>
    <w:multiLevelType w:val="multilevel"/>
    <w:tmpl w:val="0D4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211DE"/>
    <w:multiLevelType w:val="hybridMultilevel"/>
    <w:tmpl w:val="6D048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CC04F09"/>
    <w:multiLevelType w:val="multilevel"/>
    <w:tmpl w:val="8BA238E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13653341"/>
    <w:multiLevelType w:val="multilevel"/>
    <w:tmpl w:val="062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170A5"/>
    <w:multiLevelType w:val="hybridMultilevel"/>
    <w:tmpl w:val="6DC47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2F4C7B"/>
    <w:multiLevelType w:val="multilevel"/>
    <w:tmpl w:val="8BD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20275"/>
    <w:multiLevelType w:val="multilevel"/>
    <w:tmpl w:val="C81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0E89"/>
    <w:multiLevelType w:val="multilevel"/>
    <w:tmpl w:val="8A6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12D46"/>
    <w:multiLevelType w:val="multilevel"/>
    <w:tmpl w:val="0A4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B6F8C"/>
    <w:multiLevelType w:val="hybridMultilevel"/>
    <w:tmpl w:val="1AA44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CD0AAF"/>
    <w:multiLevelType w:val="multilevel"/>
    <w:tmpl w:val="2B2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40BFC"/>
    <w:multiLevelType w:val="multilevel"/>
    <w:tmpl w:val="C61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62001"/>
    <w:multiLevelType w:val="multilevel"/>
    <w:tmpl w:val="0C9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D0DDB"/>
    <w:multiLevelType w:val="multilevel"/>
    <w:tmpl w:val="57D6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607EA"/>
    <w:multiLevelType w:val="multilevel"/>
    <w:tmpl w:val="941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4384E"/>
    <w:multiLevelType w:val="multilevel"/>
    <w:tmpl w:val="8D6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B2780"/>
    <w:multiLevelType w:val="multilevel"/>
    <w:tmpl w:val="0FC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F4E8B"/>
    <w:multiLevelType w:val="hybridMultilevel"/>
    <w:tmpl w:val="9106051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15:restartNumberingAfterBreak="0">
    <w:nsid w:val="6C6E161D"/>
    <w:multiLevelType w:val="hybridMultilevel"/>
    <w:tmpl w:val="62DAA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F87F19"/>
    <w:multiLevelType w:val="hybridMultilevel"/>
    <w:tmpl w:val="6316D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EF039C"/>
    <w:multiLevelType w:val="multilevel"/>
    <w:tmpl w:val="67B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F329C"/>
    <w:multiLevelType w:val="multilevel"/>
    <w:tmpl w:val="B26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912A9"/>
    <w:multiLevelType w:val="multilevel"/>
    <w:tmpl w:val="39A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24"/>
  </w:num>
  <w:num w:numId="5">
    <w:abstractNumId w:val="14"/>
  </w:num>
  <w:num w:numId="6">
    <w:abstractNumId w:val="28"/>
  </w:num>
  <w:num w:numId="7">
    <w:abstractNumId w:val="4"/>
  </w:num>
  <w:num w:numId="8">
    <w:abstractNumId w:val="25"/>
  </w:num>
  <w:num w:numId="9">
    <w:abstractNumId w:val="2"/>
  </w:num>
  <w:num w:numId="10">
    <w:abstractNumId w:val="10"/>
  </w:num>
  <w:num w:numId="11">
    <w:abstractNumId w:val="15"/>
  </w:num>
  <w:num w:numId="12">
    <w:abstractNumId w:val="0"/>
  </w:num>
  <w:num w:numId="13">
    <w:abstractNumId w:val="19"/>
  </w:num>
  <w:num w:numId="14">
    <w:abstractNumId w:val="3"/>
  </w:num>
  <w:num w:numId="15">
    <w:abstractNumId w:val="26"/>
  </w:num>
  <w:num w:numId="16">
    <w:abstractNumId w:val="9"/>
  </w:num>
  <w:num w:numId="17">
    <w:abstractNumId w:val="27"/>
  </w:num>
  <w:num w:numId="18">
    <w:abstractNumId w:val="21"/>
  </w:num>
  <w:num w:numId="19">
    <w:abstractNumId w:val="6"/>
  </w:num>
  <w:num w:numId="20">
    <w:abstractNumId w:val="22"/>
  </w:num>
  <w:num w:numId="21">
    <w:abstractNumId w:val="20"/>
  </w:num>
  <w:num w:numId="22">
    <w:abstractNumId w:val="11"/>
  </w:num>
  <w:num w:numId="23">
    <w:abstractNumId w:val="5"/>
  </w:num>
  <w:num w:numId="24">
    <w:abstractNumId w:val="13"/>
  </w:num>
  <w:num w:numId="25">
    <w:abstractNumId w:val="16"/>
  </w:num>
  <w:num w:numId="26">
    <w:abstractNumId w:val="12"/>
  </w:num>
  <w:num w:numId="27">
    <w:abstractNumId w:val="17"/>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64"/>
    <w:rsid w:val="00073938"/>
    <w:rsid w:val="00094190"/>
    <w:rsid w:val="000C71D7"/>
    <w:rsid w:val="000E1BD6"/>
    <w:rsid w:val="000F6BCB"/>
    <w:rsid w:val="001436EC"/>
    <w:rsid w:val="001456C1"/>
    <w:rsid w:val="00174E74"/>
    <w:rsid w:val="001933D7"/>
    <w:rsid w:val="001A7996"/>
    <w:rsid w:val="001C77E7"/>
    <w:rsid w:val="001D2B26"/>
    <w:rsid w:val="001E7800"/>
    <w:rsid w:val="00201537"/>
    <w:rsid w:val="00217CB1"/>
    <w:rsid w:val="002646BE"/>
    <w:rsid w:val="0027775E"/>
    <w:rsid w:val="002B09AB"/>
    <w:rsid w:val="002C34B4"/>
    <w:rsid w:val="002C77D6"/>
    <w:rsid w:val="002E5316"/>
    <w:rsid w:val="002F7E81"/>
    <w:rsid w:val="003157C6"/>
    <w:rsid w:val="003D4225"/>
    <w:rsid w:val="0042505F"/>
    <w:rsid w:val="004548A5"/>
    <w:rsid w:val="00493EFD"/>
    <w:rsid w:val="004A7C4D"/>
    <w:rsid w:val="004B63C2"/>
    <w:rsid w:val="004C56F6"/>
    <w:rsid w:val="004C74F1"/>
    <w:rsid w:val="004D75B8"/>
    <w:rsid w:val="004D79B1"/>
    <w:rsid w:val="004F18EC"/>
    <w:rsid w:val="004F1F38"/>
    <w:rsid w:val="005014D4"/>
    <w:rsid w:val="00504E8D"/>
    <w:rsid w:val="005B3798"/>
    <w:rsid w:val="005D6A85"/>
    <w:rsid w:val="005E72A6"/>
    <w:rsid w:val="005F1B02"/>
    <w:rsid w:val="00631D90"/>
    <w:rsid w:val="0064664D"/>
    <w:rsid w:val="00663C6C"/>
    <w:rsid w:val="00666417"/>
    <w:rsid w:val="00667A0F"/>
    <w:rsid w:val="006A4943"/>
    <w:rsid w:val="006C2D74"/>
    <w:rsid w:val="006D2B7E"/>
    <w:rsid w:val="006E2BAA"/>
    <w:rsid w:val="006E64F3"/>
    <w:rsid w:val="006F16B0"/>
    <w:rsid w:val="006F6601"/>
    <w:rsid w:val="00754DE8"/>
    <w:rsid w:val="00755E18"/>
    <w:rsid w:val="00773372"/>
    <w:rsid w:val="007842C0"/>
    <w:rsid w:val="00791E9D"/>
    <w:rsid w:val="007934B9"/>
    <w:rsid w:val="0079372C"/>
    <w:rsid w:val="007C2464"/>
    <w:rsid w:val="007E5CB1"/>
    <w:rsid w:val="007F1712"/>
    <w:rsid w:val="00804E0B"/>
    <w:rsid w:val="0082650A"/>
    <w:rsid w:val="008A6764"/>
    <w:rsid w:val="008F5BCA"/>
    <w:rsid w:val="00931D26"/>
    <w:rsid w:val="00935A42"/>
    <w:rsid w:val="00996725"/>
    <w:rsid w:val="009A6108"/>
    <w:rsid w:val="009C0E22"/>
    <w:rsid w:val="00A42729"/>
    <w:rsid w:val="00AC096C"/>
    <w:rsid w:val="00AF4713"/>
    <w:rsid w:val="00B26CB6"/>
    <w:rsid w:val="00B543D0"/>
    <w:rsid w:val="00B81B0E"/>
    <w:rsid w:val="00BF6282"/>
    <w:rsid w:val="00C21360"/>
    <w:rsid w:val="00C651D0"/>
    <w:rsid w:val="00C773FE"/>
    <w:rsid w:val="00C85A73"/>
    <w:rsid w:val="00C878B7"/>
    <w:rsid w:val="00CA4FB9"/>
    <w:rsid w:val="00CD1C64"/>
    <w:rsid w:val="00CD5DCA"/>
    <w:rsid w:val="00D127B2"/>
    <w:rsid w:val="00D23CEA"/>
    <w:rsid w:val="00D24A45"/>
    <w:rsid w:val="00D527B6"/>
    <w:rsid w:val="00D67D4B"/>
    <w:rsid w:val="00D90EBF"/>
    <w:rsid w:val="00D9456B"/>
    <w:rsid w:val="00DE19BB"/>
    <w:rsid w:val="00DF2707"/>
    <w:rsid w:val="00E12285"/>
    <w:rsid w:val="00E240D5"/>
    <w:rsid w:val="00E43A00"/>
    <w:rsid w:val="00E63576"/>
    <w:rsid w:val="00E756B3"/>
    <w:rsid w:val="00EA7AD5"/>
    <w:rsid w:val="00ED1053"/>
    <w:rsid w:val="00EE41B1"/>
    <w:rsid w:val="00F27F09"/>
    <w:rsid w:val="00F458FB"/>
    <w:rsid w:val="00F633B2"/>
    <w:rsid w:val="00F91EB8"/>
    <w:rsid w:val="00FD1ACC"/>
    <w:rsid w:val="00FD4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A49A"/>
  <w15:docId w15:val="{422AD96D-8CFF-443E-9728-E53ECEDF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651D0"/>
    <w:pPr>
      <w:ind w:left="720"/>
      <w:contextualSpacing/>
    </w:pPr>
  </w:style>
  <w:style w:type="table" w:styleId="TableGrid">
    <w:name w:val="Table Grid"/>
    <w:basedOn w:val="TableNormal"/>
    <w:uiPriority w:val="59"/>
    <w:unhideWhenUsed/>
    <w:rsid w:val="002C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372C"/>
    <w:rPr>
      <w:b/>
      <w:bCs/>
    </w:rPr>
  </w:style>
  <w:style w:type="paragraph" w:styleId="Header">
    <w:name w:val="header"/>
    <w:basedOn w:val="Normal"/>
    <w:link w:val="HeaderChar"/>
    <w:uiPriority w:val="99"/>
    <w:unhideWhenUsed/>
    <w:rsid w:val="001933D7"/>
    <w:pPr>
      <w:tabs>
        <w:tab w:val="center" w:pos="4513"/>
        <w:tab w:val="right" w:pos="9026"/>
      </w:tabs>
    </w:pPr>
  </w:style>
  <w:style w:type="character" w:customStyle="1" w:styleId="HeaderChar">
    <w:name w:val="Header Char"/>
    <w:basedOn w:val="DefaultParagraphFont"/>
    <w:link w:val="Header"/>
    <w:uiPriority w:val="99"/>
    <w:rsid w:val="001933D7"/>
  </w:style>
  <w:style w:type="paragraph" w:styleId="Footer">
    <w:name w:val="footer"/>
    <w:basedOn w:val="Normal"/>
    <w:link w:val="FooterChar"/>
    <w:uiPriority w:val="99"/>
    <w:unhideWhenUsed/>
    <w:rsid w:val="001933D7"/>
    <w:pPr>
      <w:tabs>
        <w:tab w:val="center" w:pos="4513"/>
        <w:tab w:val="right" w:pos="9026"/>
      </w:tabs>
    </w:pPr>
  </w:style>
  <w:style w:type="character" w:customStyle="1" w:styleId="FooterChar">
    <w:name w:val="Footer Char"/>
    <w:basedOn w:val="DefaultParagraphFont"/>
    <w:link w:val="Footer"/>
    <w:uiPriority w:val="99"/>
    <w:rsid w:val="0019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0713">
      <w:bodyDiv w:val="1"/>
      <w:marLeft w:val="0"/>
      <w:marRight w:val="0"/>
      <w:marTop w:val="0"/>
      <w:marBottom w:val="0"/>
      <w:divBdr>
        <w:top w:val="none" w:sz="0" w:space="0" w:color="auto"/>
        <w:left w:val="none" w:sz="0" w:space="0" w:color="auto"/>
        <w:bottom w:val="none" w:sz="0" w:space="0" w:color="auto"/>
        <w:right w:val="none" w:sz="0" w:space="0" w:color="auto"/>
      </w:divBdr>
    </w:div>
    <w:div w:id="99767856">
      <w:bodyDiv w:val="1"/>
      <w:marLeft w:val="0"/>
      <w:marRight w:val="0"/>
      <w:marTop w:val="0"/>
      <w:marBottom w:val="0"/>
      <w:divBdr>
        <w:top w:val="none" w:sz="0" w:space="0" w:color="auto"/>
        <w:left w:val="none" w:sz="0" w:space="0" w:color="auto"/>
        <w:bottom w:val="none" w:sz="0" w:space="0" w:color="auto"/>
        <w:right w:val="none" w:sz="0" w:space="0" w:color="auto"/>
      </w:divBdr>
    </w:div>
    <w:div w:id="196622560">
      <w:bodyDiv w:val="1"/>
      <w:marLeft w:val="0"/>
      <w:marRight w:val="0"/>
      <w:marTop w:val="0"/>
      <w:marBottom w:val="0"/>
      <w:divBdr>
        <w:top w:val="none" w:sz="0" w:space="0" w:color="auto"/>
        <w:left w:val="none" w:sz="0" w:space="0" w:color="auto"/>
        <w:bottom w:val="none" w:sz="0" w:space="0" w:color="auto"/>
        <w:right w:val="none" w:sz="0" w:space="0" w:color="auto"/>
      </w:divBdr>
    </w:div>
    <w:div w:id="409156613">
      <w:bodyDiv w:val="1"/>
      <w:marLeft w:val="0"/>
      <w:marRight w:val="0"/>
      <w:marTop w:val="0"/>
      <w:marBottom w:val="0"/>
      <w:divBdr>
        <w:top w:val="none" w:sz="0" w:space="0" w:color="auto"/>
        <w:left w:val="none" w:sz="0" w:space="0" w:color="auto"/>
        <w:bottom w:val="none" w:sz="0" w:space="0" w:color="auto"/>
        <w:right w:val="none" w:sz="0" w:space="0" w:color="auto"/>
      </w:divBdr>
    </w:div>
    <w:div w:id="601181502">
      <w:bodyDiv w:val="1"/>
      <w:marLeft w:val="0"/>
      <w:marRight w:val="0"/>
      <w:marTop w:val="0"/>
      <w:marBottom w:val="0"/>
      <w:divBdr>
        <w:top w:val="none" w:sz="0" w:space="0" w:color="auto"/>
        <w:left w:val="none" w:sz="0" w:space="0" w:color="auto"/>
        <w:bottom w:val="none" w:sz="0" w:space="0" w:color="auto"/>
        <w:right w:val="none" w:sz="0" w:space="0" w:color="auto"/>
      </w:divBdr>
    </w:div>
    <w:div w:id="718362143">
      <w:bodyDiv w:val="1"/>
      <w:marLeft w:val="0"/>
      <w:marRight w:val="0"/>
      <w:marTop w:val="0"/>
      <w:marBottom w:val="0"/>
      <w:divBdr>
        <w:top w:val="none" w:sz="0" w:space="0" w:color="auto"/>
        <w:left w:val="none" w:sz="0" w:space="0" w:color="auto"/>
        <w:bottom w:val="none" w:sz="0" w:space="0" w:color="auto"/>
        <w:right w:val="none" w:sz="0" w:space="0" w:color="auto"/>
      </w:divBdr>
    </w:div>
    <w:div w:id="723019687">
      <w:bodyDiv w:val="1"/>
      <w:marLeft w:val="0"/>
      <w:marRight w:val="0"/>
      <w:marTop w:val="0"/>
      <w:marBottom w:val="0"/>
      <w:divBdr>
        <w:top w:val="none" w:sz="0" w:space="0" w:color="auto"/>
        <w:left w:val="none" w:sz="0" w:space="0" w:color="auto"/>
        <w:bottom w:val="none" w:sz="0" w:space="0" w:color="auto"/>
        <w:right w:val="none" w:sz="0" w:space="0" w:color="auto"/>
      </w:divBdr>
    </w:div>
    <w:div w:id="738525511">
      <w:bodyDiv w:val="1"/>
      <w:marLeft w:val="0"/>
      <w:marRight w:val="0"/>
      <w:marTop w:val="0"/>
      <w:marBottom w:val="0"/>
      <w:divBdr>
        <w:top w:val="none" w:sz="0" w:space="0" w:color="auto"/>
        <w:left w:val="none" w:sz="0" w:space="0" w:color="auto"/>
        <w:bottom w:val="none" w:sz="0" w:space="0" w:color="auto"/>
        <w:right w:val="none" w:sz="0" w:space="0" w:color="auto"/>
      </w:divBdr>
    </w:div>
    <w:div w:id="936181836">
      <w:bodyDiv w:val="1"/>
      <w:marLeft w:val="0"/>
      <w:marRight w:val="0"/>
      <w:marTop w:val="0"/>
      <w:marBottom w:val="0"/>
      <w:divBdr>
        <w:top w:val="none" w:sz="0" w:space="0" w:color="auto"/>
        <w:left w:val="none" w:sz="0" w:space="0" w:color="auto"/>
        <w:bottom w:val="none" w:sz="0" w:space="0" w:color="auto"/>
        <w:right w:val="none" w:sz="0" w:space="0" w:color="auto"/>
      </w:divBdr>
    </w:div>
    <w:div w:id="964389386">
      <w:bodyDiv w:val="1"/>
      <w:marLeft w:val="0"/>
      <w:marRight w:val="0"/>
      <w:marTop w:val="0"/>
      <w:marBottom w:val="0"/>
      <w:divBdr>
        <w:top w:val="none" w:sz="0" w:space="0" w:color="auto"/>
        <w:left w:val="none" w:sz="0" w:space="0" w:color="auto"/>
        <w:bottom w:val="none" w:sz="0" w:space="0" w:color="auto"/>
        <w:right w:val="none" w:sz="0" w:space="0" w:color="auto"/>
      </w:divBdr>
    </w:div>
    <w:div w:id="1332294482">
      <w:bodyDiv w:val="1"/>
      <w:marLeft w:val="0"/>
      <w:marRight w:val="0"/>
      <w:marTop w:val="0"/>
      <w:marBottom w:val="0"/>
      <w:divBdr>
        <w:top w:val="none" w:sz="0" w:space="0" w:color="auto"/>
        <w:left w:val="none" w:sz="0" w:space="0" w:color="auto"/>
        <w:bottom w:val="none" w:sz="0" w:space="0" w:color="auto"/>
        <w:right w:val="none" w:sz="0" w:space="0" w:color="auto"/>
      </w:divBdr>
    </w:div>
    <w:div w:id="1375958201">
      <w:bodyDiv w:val="1"/>
      <w:marLeft w:val="0"/>
      <w:marRight w:val="0"/>
      <w:marTop w:val="0"/>
      <w:marBottom w:val="0"/>
      <w:divBdr>
        <w:top w:val="none" w:sz="0" w:space="0" w:color="auto"/>
        <w:left w:val="none" w:sz="0" w:space="0" w:color="auto"/>
        <w:bottom w:val="none" w:sz="0" w:space="0" w:color="auto"/>
        <w:right w:val="none" w:sz="0" w:space="0" w:color="auto"/>
      </w:divBdr>
    </w:div>
    <w:div w:id="1408187614">
      <w:bodyDiv w:val="1"/>
      <w:marLeft w:val="0"/>
      <w:marRight w:val="0"/>
      <w:marTop w:val="0"/>
      <w:marBottom w:val="0"/>
      <w:divBdr>
        <w:top w:val="none" w:sz="0" w:space="0" w:color="auto"/>
        <w:left w:val="none" w:sz="0" w:space="0" w:color="auto"/>
        <w:bottom w:val="none" w:sz="0" w:space="0" w:color="auto"/>
        <w:right w:val="none" w:sz="0" w:space="0" w:color="auto"/>
      </w:divBdr>
    </w:div>
    <w:div w:id="1450705278">
      <w:bodyDiv w:val="1"/>
      <w:marLeft w:val="0"/>
      <w:marRight w:val="0"/>
      <w:marTop w:val="0"/>
      <w:marBottom w:val="0"/>
      <w:divBdr>
        <w:top w:val="none" w:sz="0" w:space="0" w:color="auto"/>
        <w:left w:val="none" w:sz="0" w:space="0" w:color="auto"/>
        <w:bottom w:val="none" w:sz="0" w:space="0" w:color="auto"/>
        <w:right w:val="none" w:sz="0" w:space="0" w:color="auto"/>
      </w:divBdr>
    </w:div>
    <w:div w:id="1555045413">
      <w:bodyDiv w:val="1"/>
      <w:marLeft w:val="0"/>
      <w:marRight w:val="0"/>
      <w:marTop w:val="0"/>
      <w:marBottom w:val="0"/>
      <w:divBdr>
        <w:top w:val="none" w:sz="0" w:space="0" w:color="auto"/>
        <w:left w:val="none" w:sz="0" w:space="0" w:color="auto"/>
        <w:bottom w:val="none" w:sz="0" w:space="0" w:color="auto"/>
        <w:right w:val="none" w:sz="0" w:space="0" w:color="auto"/>
      </w:divBdr>
    </w:div>
    <w:div w:id="1591505297">
      <w:bodyDiv w:val="1"/>
      <w:marLeft w:val="0"/>
      <w:marRight w:val="0"/>
      <w:marTop w:val="0"/>
      <w:marBottom w:val="0"/>
      <w:divBdr>
        <w:top w:val="none" w:sz="0" w:space="0" w:color="auto"/>
        <w:left w:val="none" w:sz="0" w:space="0" w:color="auto"/>
        <w:bottom w:val="none" w:sz="0" w:space="0" w:color="auto"/>
        <w:right w:val="none" w:sz="0" w:space="0" w:color="auto"/>
      </w:divBdr>
    </w:div>
    <w:div w:id="1663125127">
      <w:bodyDiv w:val="1"/>
      <w:marLeft w:val="0"/>
      <w:marRight w:val="0"/>
      <w:marTop w:val="0"/>
      <w:marBottom w:val="0"/>
      <w:divBdr>
        <w:top w:val="none" w:sz="0" w:space="0" w:color="auto"/>
        <w:left w:val="none" w:sz="0" w:space="0" w:color="auto"/>
        <w:bottom w:val="none" w:sz="0" w:space="0" w:color="auto"/>
        <w:right w:val="none" w:sz="0" w:space="0" w:color="auto"/>
      </w:divBdr>
    </w:div>
    <w:div w:id="1680541870">
      <w:bodyDiv w:val="1"/>
      <w:marLeft w:val="0"/>
      <w:marRight w:val="0"/>
      <w:marTop w:val="0"/>
      <w:marBottom w:val="0"/>
      <w:divBdr>
        <w:top w:val="none" w:sz="0" w:space="0" w:color="auto"/>
        <w:left w:val="none" w:sz="0" w:space="0" w:color="auto"/>
        <w:bottom w:val="none" w:sz="0" w:space="0" w:color="auto"/>
        <w:right w:val="none" w:sz="0" w:space="0" w:color="auto"/>
      </w:divBdr>
    </w:div>
    <w:div w:id="1688631996">
      <w:bodyDiv w:val="1"/>
      <w:marLeft w:val="0"/>
      <w:marRight w:val="0"/>
      <w:marTop w:val="0"/>
      <w:marBottom w:val="0"/>
      <w:divBdr>
        <w:top w:val="none" w:sz="0" w:space="0" w:color="auto"/>
        <w:left w:val="none" w:sz="0" w:space="0" w:color="auto"/>
        <w:bottom w:val="none" w:sz="0" w:space="0" w:color="auto"/>
        <w:right w:val="none" w:sz="0" w:space="0" w:color="auto"/>
      </w:divBdr>
    </w:div>
    <w:div w:id="1826821758">
      <w:bodyDiv w:val="1"/>
      <w:marLeft w:val="0"/>
      <w:marRight w:val="0"/>
      <w:marTop w:val="0"/>
      <w:marBottom w:val="0"/>
      <w:divBdr>
        <w:top w:val="none" w:sz="0" w:space="0" w:color="auto"/>
        <w:left w:val="none" w:sz="0" w:space="0" w:color="auto"/>
        <w:bottom w:val="none" w:sz="0" w:space="0" w:color="auto"/>
        <w:right w:val="none" w:sz="0" w:space="0" w:color="auto"/>
      </w:divBdr>
    </w:div>
    <w:div w:id="1862359413">
      <w:bodyDiv w:val="1"/>
      <w:marLeft w:val="0"/>
      <w:marRight w:val="0"/>
      <w:marTop w:val="0"/>
      <w:marBottom w:val="0"/>
      <w:divBdr>
        <w:top w:val="none" w:sz="0" w:space="0" w:color="auto"/>
        <w:left w:val="none" w:sz="0" w:space="0" w:color="auto"/>
        <w:bottom w:val="none" w:sz="0" w:space="0" w:color="auto"/>
        <w:right w:val="none" w:sz="0" w:space="0" w:color="auto"/>
      </w:divBdr>
    </w:div>
    <w:div w:id="1875652823">
      <w:bodyDiv w:val="1"/>
      <w:marLeft w:val="0"/>
      <w:marRight w:val="0"/>
      <w:marTop w:val="0"/>
      <w:marBottom w:val="0"/>
      <w:divBdr>
        <w:top w:val="none" w:sz="0" w:space="0" w:color="auto"/>
        <w:left w:val="none" w:sz="0" w:space="0" w:color="auto"/>
        <w:bottom w:val="none" w:sz="0" w:space="0" w:color="auto"/>
        <w:right w:val="none" w:sz="0" w:space="0" w:color="auto"/>
      </w:divBdr>
    </w:div>
    <w:div w:id="2109276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keshsingh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kesh.s.shanka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akeshsingh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1639</TotalTime>
  <Pages>3</Pages>
  <Words>1048</Words>
  <Characters>6457</Characters>
  <Application>Microsoft Office Word</Application>
  <DocSecurity>0</DocSecurity>
  <Lines>174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Singh</cp:lastModifiedBy>
  <cp:revision>84</cp:revision>
  <dcterms:created xsi:type="dcterms:W3CDTF">2021-05-07T20:15:00Z</dcterms:created>
  <dcterms:modified xsi:type="dcterms:W3CDTF">2021-05-28T21:21:00Z</dcterms:modified>
</cp:coreProperties>
</file>